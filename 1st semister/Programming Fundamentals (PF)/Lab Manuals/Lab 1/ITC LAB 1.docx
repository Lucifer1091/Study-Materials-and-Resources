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01FF" w:rsidRDefault="006801FF">
      <w:pPr>
        <w:spacing w:before="9" w:line="260" w:lineRule="exact"/>
        <w:rPr>
          <w:sz w:val="26"/>
          <w:szCs w:val="26"/>
        </w:rPr>
      </w:pPr>
    </w:p>
    <w:p w:rsidR="002F35E5" w:rsidRDefault="002F35E5" w:rsidP="002F35E5">
      <w:pPr>
        <w:spacing w:before="20"/>
        <w:ind w:left="3501" w:right="3513"/>
        <w:jc w:val="center"/>
        <w:rPr>
          <w:sz w:val="22"/>
          <w:szCs w:val="22"/>
          <w:u w:val="single"/>
        </w:rPr>
      </w:pPr>
      <w:r>
        <w:rPr>
          <w:sz w:val="22"/>
          <w:szCs w:val="22"/>
        </w:rPr>
        <w:t xml:space="preserve">ABDUL AZIZ </w:t>
      </w:r>
      <w:r w:rsidR="00DA5105">
        <w:rPr>
          <w:sz w:val="22"/>
          <w:szCs w:val="22"/>
        </w:rPr>
        <w:t xml:space="preserve">-- </w:t>
      </w:r>
      <w:r w:rsidRPr="002F35E5">
        <w:rPr>
          <w:rFonts w:ascii="Arial" w:hAnsi="Arial" w:cs="Arial"/>
          <w:color w:val="000000"/>
          <w:sz w:val="19"/>
          <w:szCs w:val="19"/>
          <w:u w:val="single"/>
          <w:shd w:val="clear" w:color="auto" w:fill="FFFFFF"/>
        </w:rPr>
        <w:t>abdul.aziz@nu.edu.pk</w:t>
      </w:r>
    </w:p>
    <w:p w:rsidR="006801FF" w:rsidRPr="002F35E5" w:rsidRDefault="002F35E5" w:rsidP="002F35E5">
      <w:pPr>
        <w:spacing w:before="20"/>
        <w:ind w:left="3501" w:right="3513"/>
        <w:jc w:val="center"/>
        <w:rPr>
          <w:sz w:val="22"/>
          <w:szCs w:val="22"/>
          <w:u w:val="single"/>
        </w:rPr>
      </w:pPr>
      <w:r>
        <w:rPr>
          <w:sz w:val="22"/>
          <w:szCs w:val="22"/>
        </w:rPr>
        <w:t>MUBASHRA FAYAZ</w:t>
      </w:r>
      <w:r w:rsidR="00DA5105">
        <w:rPr>
          <w:sz w:val="22"/>
          <w:szCs w:val="22"/>
        </w:rPr>
        <w:t xml:space="preserve">-- </w:t>
      </w:r>
      <w:r w:rsidRPr="002F35E5">
        <w:rPr>
          <w:rFonts w:ascii="Arial" w:hAnsi="Arial" w:cs="Arial"/>
          <w:color w:val="000000"/>
          <w:sz w:val="19"/>
          <w:szCs w:val="19"/>
          <w:u w:val="single"/>
          <w:shd w:val="clear" w:color="auto" w:fill="FFFFFF"/>
        </w:rPr>
        <w:t>mubashra.fayyaz@nu.edu.pk</w:t>
      </w:r>
    </w:p>
    <w:p w:rsidR="006801FF" w:rsidRDefault="006801FF">
      <w:pPr>
        <w:spacing w:before="10" w:line="100" w:lineRule="exact"/>
        <w:rPr>
          <w:sz w:val="11"/>
          <w:szCs w:val="11"/>
        </w:rPr>
      </w:pPr>
    </w:p>
    <w:p w:rsidR="006801FF" w:rsidRDefault="006801FF">
      <w:pPr>
        <w:spacing w:line="200" w:lineRule="exact"/>
      </w:pPr>
    </w:p>
    <w:p w:rsidR="006801FF" w:rsidRDefault="006801FF">
      <w:pPr>
        <w:spacing w:line="200" w:lineRule="exact"/>
      </w:pPr>
    </w:p>
    <w:p w:rsidR="006801FF" w:rsidRDefault="00DA5105">
      <w:pPr>
        <w:spacing w:line="520" w:lineRule="exact"/>
        <w:ind w:left="1440"/>
        <w:rPr>
          <w:sz w:val="48"/>
          <w:szCs w:val="48"/>
        </w:rPr>
      </w:pPr>
      <w:r>
        <w:rPr>
          <w:b/>
          <w:color w:val="434343"/>
          <w:sz w:val="48"/>
          <w:szCs w:val="48"/>
        </w:rPr>
        <w:t>Programming Fundamentals</w:t>
      </w:r>
    </w:p>
    <w:p w:rsidR="006801FF" w:rsidRDefault="00DA5105">
      <w:pPr>
        <w:spacing w:before="11"/>
        <w:ind w:left="1440"/>
        <w:rPr>
          <w:sz w:val="60"/>
          <w:szCs w:val="60"/>
        </w:rPr>
      </w:pPr>
      <w:r>
        <w:rPr>
          <w:b/>
          <w:color w:val="404040"/>
          <w:sz w:val="60"/>
          <w:szCs w:val="60"/>
        </w:rPr>
        <w:t>Lab Manual-01</w:t>
      </w:r>
    </w:p>
    <w:p w:rsidR="006801FF" w:rsidRDefault="006801FF">
      <w:pPr>
        <w:spacing w:before="5" w:line="120" w:lineRule="exact"/>
        <w:rPr>
          <w:sz w:val="12"/>
          <w:szCs w:val="12"/>
        </w:rPr>
      </w:pPr>
    </w:p>
    <w:p w:rsidR="006801FF" w:rsidRDefault="006801FF">
      <w:pPr>
        <w:ind w:left="1470"/>
        <w:rPr>
          <w:sz w:val="9"/>
          <w:szCs w:val="9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.25pt;height:4.5pt">
            <v:imagedata r:id="rId7" o:title=""/>
          </v:shape>
        </w:pict>
      </w:r>
    </w:p>
    <w:p w:rsidR="006801FF" w:rsidRDefault="006801FF">
      <w:pPr>
        <w:spacing w:before="4" w:line="180" w:lineRule="exact"/>
        <w:rPr>
          <w:sz w:val="18"/>
          <w:szCs w:val="18"/>
        </w:rPr>
      </w:pPr>
    </w:p>
    <w:p w:rsidR="006801FF" w:rsidRDefault="006801FF">
      <w:pPr>
        <w:spacing w:line="200" w:lineRule="exact"/>
      </w:pPr>
    </w:p>
    <w:p w:rsidR="006801FF" w:rsidRDefault="00DA5105">
      <w:pPr>
        <w:ind w:left="1440"/>
        <w:rPr>
          <w:sz w:val="28"/>
          <w:szCs w:val="28"/>
        </w:rPr>
      </w:pPr>
      <w:r>
        <w:rPr>
          <w:sz w:val="28"/>
          <w:szCs w:val="28"/>
        </w:rPr>
        <w:t>Overview</w:t>
      </w:r>
    </w:p>
    <w:p w:rsidR="006801FF" w:rsidRDefault="006801FF">
      <w:pPr>
        <w:spacing w:before="14" w:line="260" w:lineRule="exact"/>
        <w:rPr>
          <w:sz w:val="26"/>
          <w:szCs w:val="26"/>
        </w:rPr>
      </w:pPr>
    </w:p>
    <w:p w:rsidR="006801FF" w:rsidRDefault="00DA5105">
      <w:pPr>
        <w:ind w:left="1800"/>
        <w:rPr>
          <w:sz w:val="22"/>
          <w:szCs w:val="22"/>
        </w:rPr>
      </w:pPr>
      <w:r>
        <w:rPr>
          <w:sz w:val="22"/>
          <w:szCs w:val="22"/>
        </w:rPr>
        <w:t>1.    Problem Solving</w:t>
      </w:r>
    </w:p>
    <w:p w:rsidR="006801FF" w:rsidRDefault="00DA5105">
      <w:pPr>
        <w:spacing w:before="17"/>
        <w:ind w:left="1800"/>
        <w:rPr>
          <w:sz w:val="22"/>
          <w:szCs w:val="22"/>
        </w:rPr>
      </w:pPr>
      <w:r>
        <w:rPr>
          <w:sz w:val="22"/>
          <w:szCs w:val="22"/>
        </w:rPr>
        <w:t>2.   Types of Problems</w:t>
      </w:r>
    </w:p>
    <w:p w:rsidR="006801FF" w:rsidRDefault="00DA5105">
      <w:pPr>
        <w:spacing w:before="17"/>
        <w:ind w:left="1800"/>
        <w:rPr>
          <w:sz w:val="22"/>
          <w:szCs w:val="22"/>
        </w:rPr>
      </w:pPr>
      <w:r>
        <w:rPr>
          <w:sz w:val="22"/>
          <w:szCs w:val="22"/>
        </w:rPr>
        <w:t>3.   Problem Solving and Computers</w:t>
      </w:r>
    </w:p>
    <w:p w:rsidR="006801FF" w:rsidRDefault="00DA5105">
      <w:pPr>
        <w:spacing w:before="17"/>
        <w:ind w:left="1800"/>
        <w:rPr>
          <w:sz w:val="22"/>
          <w:szCs w:val="22"/>
        </w:rPr>
      </w:pPr>
      <w:r>
        <w:rPr>
          <w:sz w:val="22"/>
          <w:szCs w:val="22"/>
        </w:rPr>
        <w:t>4.   Difficulties in Problem Solving</w:t>
      </w:r>
    </w:p>
    <w:p w:rsidR="006801FF" w:rsidRDefault="00DA5105">
      <w:pPr>
        <w:spacing w:before="17" w:line="256" w:lineRule="auto"/>
        <w:ind w:left="2520" w:right="5711" w:hanging="720"/>
        <w:rPr>
          <w:sz w:val="22"/>
          <w:szCs w:val="22"/>
        </w:rPr>
      </w:pPr>
      <w:r>
        <w:rPr>
          <w:sz w:val="22"/>
          <w:szCs w:val="22"/>
        </w:rPr>
        <w:t>5.   Problem Solving and Concepts of Computers a.    Types of Problems</w:t>
      </w:r>
    </w:p>
    <w:p w:rsidR="006801FF" w:rsidRDefault="00DA5105">
      <w:pPr>
        <w:spacing w:line="256" w:lineRule="auto"/>
        <w:ind w:left="2520" w:right="6979"/>
        <w:rPr>
          <w:sz w:val="22"/>
          <w:szCs w:val="22"/>
        </w:rPr>
      </w:pPr>
      <w:r>
        <w:rPr>
          <w:sz w:val="22"/>
          <w:szCs w:val="22"/>
        </w:rPr>
        <w:t>b.   Constants and Variables c.    Data Types</w:t>
      </w:r>
    </w:p>
    <w:p w:rsidR="006801FF" w:rsidRDefault="00DA5105">
      <w:pPr>
        <w:spacing w:line="256" w:lineRule="auto"/>
        <w:ind w:left="2520" w:right="8351"/>
        <w:rPr>
          <w:sz w:val="22"/>
          <w:szCs w:val="22"/>
        </w:rPr>
      </w:pPr>
      <w:r>
        <w:rPr>
          <w:sz w:val="22"/>
          <w:szCs w:val="22"/>
        </w:rPr>
        <w:t>d.   Functions</w:t>
      </w:r>
      <w:r>
        <w:rPr>
          <w:sz w:val="22"/>
          <w:szCs w:val="22"/>
        </w:rPr>
        <w:t xml:space="preserve"> e.   Operators</w:t>
      </w:r>
    </w:p>
    <w:p w:rsidR="006801FF" w:rsidRDefault="00DA5105">
      <w:pPr>
        <w:ind w:left="2484" w:right="6739"/>
        <w:jc w:val="center"/>
        <w:rPr>
          <w:sz w:val="22"/>
          <w:szCs w:val="22"/>
        </w:rPr>
      </w:pPr>
      <w:r>
        <w:rPr>
          <w:sz w:val="22"/>
          <w:szCs w:val="22"/>
        </w:rPr>
        <w:t>f.    Expressions and Equations</w:t>
      </w:r>
    </w:p>
    <w:p w:rsidR="006801FF" w:rsidRDefault="006801FF">
      <w:pPr>
        <w:spacing w:before="11" w:line="280" w:lineRule="exact"/>
        <w:rPr>
          <w:sz w:val="28"/>
          <w:szCs w:val="28"/>
        </w:rPr>
      </w:pPr>
    </w:p>
    <w:p w:rsidR="006801FF" w:rsidRDefault="00DA5105">
      <w:pPr>
        <w:ind w:left="1440"/>
        <w:rPr>
          <w:sz w:val="36"/>
          <w:szCs w:val="36"/>
        </w:rPr>
      </w:pPr>
      <w:r>
        <w:rPr>
          <w:b/>
          <w:color w:val="434343"/>
          <w:sz w:val="36"/>
          <w:szCs w:val="36"/>
        </w:rPr>
        <w:t>Problem Solving</w:t>
      </w:r>
    </w:p>
    <w:p w:rsidR="006801FF" w:rsidRDefault="006801FF">
      <w:pPr>
        <w:spacing w:before="7" w:line="280" w:lineRule="exact"/>
        <w:rPr>
          <w:sz w:val="28"/>
          <w:szCs w:val="28"/>
        </w:rPr>
      </w:pPr>
    </w:p>
    <w:p w:rsidR="006801FF" w:rsidRDefault="00DA5105">
      <w:pPr>
        <w:spacing w:line="256" w:lineRule="auto"/>
        <w:ind w:left="1440" w:right="1967"/>
        <w:rPr>
          <w:sz w:val="22"/>
          <w:szCs w:val="22"/>
        </w:rPr>
      </w:pPr>
      <w:r>
        <w:rPr>
          <w:sz w:val="22"/>
          <w:szCs w:val="22"/>
        </w:rPr>
        <w:t>There are six steps to follow to ensure the best decision. These six steps in problem solving include the following:</w:t>
      </w:r>
    </w:p>
    <w:p w:rsidR="006801FF" w:rsidRDefault="006801FF">
      <w:pPr>
        <w:spacing w:before="11" w:line="260" w:lineRule="exact"/>
        <w:rPr>
          <w:sz w:val="26"/>
          <w:szCs w:val="26"/>
        </w:rPr>
      </w:pPr>
    </w:p>
    <w:p w:rsidR="006801FF" w:rsidRDefault="00DA5105">
      <w:pPr>
        <w:ind w:left="1800"/>
        <w:rPr>
          <w:sz w:val="22"/>
          <w:szCs w:val="22"/>
        </w:rPr>
      </w:pPr>
      <w:r>
        <w:rPr>
          <w:sz w:val="22"/>
          <w:szCs w:val="22"/>
        </w:rPr>
        <w:t>1.    Identify the Problem.</w:t>
      </w:r>
    </w:p>
    <w:p w:rsidR="006801FF" w:rsidRDefault="00DA5105">
      <w:pPr>
        <w:spacing w:before="17"/>
        <w:ind w:left="1800"/>
        <w:rPr>
          <w:sz w:val="22"/>
          <w:szCs w:val="22"/>
        </w:rPr>
      </w:pPr>
      <w:r>
        <w:rPr>
          <w:sz w:val="22"/>
          <w:szCs w:val="22"/>
        </w:rPr>
        <w:t>2.   Understand the Problem.</w:t>
      </w:r>
    </w:p>
    <w:p w:rsidR="006801FF" w:rsidRDefault="00DA5105">
      <w:pPr>
        <w:spacing w:before="17"/>
        <w:ind w:left="1800"/>
        <w:rPr>
          <w:sz w:val="22"/>
          <w:szCs w:val="22"/>
        </w:rPr>
      </w:pPr>
      <w:r>
        <w:rPr>
          <w:sz w:val="22"/>
          <w:szCs w:val="22"/>
        </w:rPr>
        <w:t>3.   Identify a</w:t>
      </w:r>
      <w:r>
        <w:rPr>
          <w:sz w:val="22"/>
          <w:szCs w:val="22"/>
        </w:rPr>
        <w:t>lternative ways to solve the Problem.</w:t>
      </w:r>
    </w:p>
    <w:p w:rsidR="006801FF" w:rsidRDefault="00DA5105">
      <w:pPr>
        <w:spacing w:before="17"/>
        <w:ind w:left="1800"/>
        <w:rPr>
          <w:sz w:val="22"/>
          <w:szCs w:val="22"/>
        </w:rPr>
      </w:pPr>
      <w:r>
        <w:rPr>
          <w:sz w:val="22"/>
          <w:szCs w:val="22"/>
        </w:rPr>
        <w:t>4.   Select the best way to solve the Problem.</w:t>
      </w:r>
    </w:p>
    <w:p w:rsidR="006801FF" w:rsidRDefault="00DA5105">
      <w:pPr>
        <w:spacing w:before="17"/>
        <w:ind w:left="1800"/>
        <w:rPr>
          <w:sz w:val="22"/>
          <w:szCs w:val="22"/>
        </w:rPr>
      </w:pPr>
      <w:r>
        <w:rPr>
          <w:sz w:val="22"/>
          <w:szCs w:val="22"/>
        </w:rPr>
        <w:t>5.   List the Instructions.</w:t>
      </w:r>
    </w:p>
    <w:p w:rsidR="006801FF" w:rsidRDefault="00DA5105">
      <w:pPr>
        <w:spacing w:before="17"/>
        <w:ind w:left="1800"/>
        <w:rPr>
          <w:sz w:val="22"/>
          <w:szCs w:val="22"/>
        </w:rPr>
      </w:pPr>
      <w:r>
        <w:rPr>
          <w:sz w:val="22"/>
          <w:szCs w:val="22"/>
        </w:rPr>
        <w:t>6.   Evaluate the Solution.</w:t>
      </w:r>
    </w:p>
    <w:p w:rsidR="006801FF" w:rsidRDefault="006801FF">
      <w:pPr>
        <w:spacing w:before="11" w:line="280" w:lineRule="exact"/>
        <w:rPr>
          <w:sz w:val="28"/>
          <w:szCs w:val="28"/>
        </w:rPr>
      </w:pPr>
    </w:p>
    <w:p w:rsidR="006801FF" w:rsidRDefault="00DA5105">
      <w:pPr>
        <w:ind w:left="1440"/>
        <w:rPr>
          <w:sz w:val="36"/>
          <w:szCs w:val="36"/>
        </w:rPr>
      </w:pPr>
      <w:r>
        <w:rPr>
          <w:b/>
          <w:color w:val="434343"/>
          <w:sz w:val="36"/>
          <w:szCs w:val="36"/>
        </w:rPr>
        <w:t>Types of Solutions for Problems</w:t>
      </w:r>
    </w:p>
    <w:p w:rsidR="006801FF" w:rsidRDefault="006801FF">
      <w:pPr>
        <w:spacing w:before="7" w:line="280" w:lineRule="exact"/>
        <w:rPr>
          <w:sz w:val="28"/>
          <w:szCs w:val="28"/>
        </w:rPr>
      </w:pPr>
    </w:p>
    <w:p w:rsidR="006801FF" w:rsidRDefault="00DA5105">
      <w:pPr>
        <w:ind w:left="1800"/>
        <w:rPr>
          <w:sz w:val="22"/>
          <w:szCs w:val="22"/>
        </w:rPr>
      </w:pPr>
      <w:r>
        <w:rPr>
          <w:sz w:val="22"/>
          <w:szCs w:val="22"/>
        </w:rPr>
        <w:t>1.    Algorithmic Solution</w:t>
      </w:r>
    </w:p>
    <w:p w:rsidR="006801FF" w:rsidRDefault="00DA5105">
      <w:pPr>
        <w:spacing w:before="17"/>
        <w:ind w:left="1800"/>
        <w:rPr>
          <w:sz w:val="22"/>
          <w:szCs w:val="22"/>
        </w:rPr>
      </w:pPr>
      <w:r>
        <w:rPr>
          <w:sz w:val="22"/>
          <w:szCs w:val="22"/>
        </w:rPr>
        <w:t>2.   Heuristic Solution</w:t>
      </w:r>
    </w:p>
    <w:p w:rsidR="006801FF" w:rsidRDefault="006801FF">
      <w:pPr>
        <w:spacing w:before="11" w:line="280" w:lineRule="exact"/>
        <w:rPr>
          <w:sz w:val="28"/>
          <w:szCs w:val="28"/>
        </w:rPr>
      </w:pPr>
    </w:p>
    <w:p w:rsidR="006801FF" w:rsidRDefault="00DA5105">
      <w:pPr>
        <w:ind w:left="1440"/>
        <w:rPr>
          <w:sz w:val="36"/>
          <w:szCs w:val="36"/>
        </w:rPr>
      </w:pPr>
      <w:r>
        <w:rPr>
          <w:b/>
          <w:color w:val="434343"/>
          <w:sz w:val="36"/>
          <w:szCs w:val="36"/>
        </w:rPr>
        <w:t>Problem Solving and Computers</w:t>
      </w:r>
    </w:p>
    <w:p w:rsidR="006801FF" w:rsidRDefault="006801FF">
      <w:pPr>
        <w:spacing w:before="7" w:line="280" w:lineRule="exact"/>
        <w:rPr>
          <w:sz w:val="28"/>
          <w:szCs w:val="28"/>
        </w:rPr>
      </w:pPr>
    </w:p>
    <w:p w:rsidR="006801FF" w:rsidRDefault="00DA5105">
      <w:pPr>
        <w:spacing w:line="256" w:lineRule="auto"/>
        <w:ind w:left="1440" w:right="2018"/>
        <w:rPr>
          <w:sz w:val="22"/>
          <w:szCs w:val="22"/>
        </w:rPr>
      </w:pPr>
      <w:r>
        <w:rPr>
          <w:sz w:val="22"/>
          <w:szCs w:val="22"/>
        </w:rPr>
        <w:t>Computers are built to deal with algorithmic solutions, which are often difficult or very time consuming for humans. People are better than computers at developing heuristic solutions.</w:t>
      </w:r>
    </w:p>
    <w:p w:rsidR="006801FF" w:rsidRDefault="006801FF">
      <w:pPr>
        <w:spacing w:before="10" w:line="260" w:lineRule="exact"/>
        <w:rPr>
          <w:sz w:val="26"/>
          <w:szCs w:val="26"/>
        </w:rPr>
      </w:pPr>
    </w:p>
    <w:p w:rsidR="006801FF" w:rsidRDefault="00DA5105">
      <w:pPr>
        <w:ind w:left="1800"/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●    </w:t>
      </w:r>
      <w:r>
        <w:rPr>
          <w:sz w:val="22"/>
          <w:szCs w:val="22"/>
        </w:rPr>
        <w:t>Solutions ⇒ Instructions</w:t>
      </w:r>
    </w:p>
    <w:p w:rsidR="006801FF" w:rsidRDefault="00DA5105">
      <w:pPr>
        <w:spacing w:before="16"/>
        <w:ind w:left="1800"/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●    </w:t>
      </w:r>
      <w:r>
        <w:rPr>
          <w:sz w:val="22"/>
          <w:szCs w:val="22"/>
        </w:rPr>
        <w:t>Results ⇒ Outcome</w:t>
      </w:r>
    </w:p>
    <w:p w:rsidR="006801FF" w:rsidRDefault="00DA5105">
      <w:pPr>
        <w:spacing w:before="16"/>
        <w:ind w:left="1800"/>
        <w:rPr>
          <w:sz w:val="22"/>
          <w:szCs w:val="22"/>
        </w:rPr>
        <w:sectPr w:rsidR="006801FF">
          <w:headerReference w:type="default" r:id="rId8"/>
          <w:footerReference w:type="default" r:id="rId9"/>
          <w:pgSz w:w="12240" w:h="15840"/>
          <w:pgMar w:top="140" w:right="0" w:bottom="280" w:left="0" w:header="0" w:footer="896" w:gutter="0"/>
          <w:pgNumType w:start="1"/>
          <w:cols w:space="720"/>
        </w:sectPr>
      </w:pPr>
      <w:r>
        <w:rPr>
          <w:rFonts w:ascii="Arial" w:eastAsia="Arial" w:hAnsi="Arial" w:cs="Arial"/>
          <w:sz w:val="22"/>
          <w:szCs w:val="22"/>
        </w:rPr>
        <w:t xml:space="preserve">●    </w:t>
      </w:r>
      <w:r>
        <w:rPr>
          <w:sz w:val="22"/>
          <w:szCs w:val="22"/>
        </w:rPr>
        <w:t>Program ⇒ Solution in a particular Computer Language</w:t>
      </w:r>
    </w:p>
    <w:p w:rsidR="006801FF" w:rsidRDefault="006801FF">
      <w:pPr>
        <w:spacing w:before="7" w:line="100" w:lineRule="exact"/>
        <w:rPr>
          <w:sz w:val="10"/>
          <w:szCs w:val="10"/>
        </w:rPr>
      </w:pPr>
    </w:p>
    <w:p w:rsidR="006801FF" w:rsidRDefault="006801FF">
      <w:pPr>
        <w:spacing w:line="200" w:lineRule="exact"/>
      </w:pPr>
    </w:p>
    <w:p w:rsidR="006801FF" w:rsidRDefault="002F35E5">
      <w:pPr>
        <w:ind w:left="1470"/>
        <w:rPr>
          <w:sz w:val="9"/>
          <w:szCs w:val="9"/>
        </w:rPr>
      </w:pPr>
      <w:r>
        <w:pict>
          <v:shape id="_x0000_i1026" type="#_x0000_t75" style="width:35.25pt;height:4.5pt">
            <v:imagedata r:id="rId7" o:title=""/>
          </v:shape>
        </w:pict>
      </w:r>
    </w:p>
    <w:p w:rsidR="006801FF" w:rsidRDefault="006801FF">
      <w:pPr>
        <w:spacing w:before="3" w:line="160" w:lineRule="exact"/>
        <w:rPr>
          <w:sz w:val="16"/>
          <w:szCs w:val="16"/>
        </w:rPr>
      </w:pPr>
    </w:p>
    <w:p w:rsidR="006801FF" w:rsidRDefault="00DA5105">
      <w:pPr>
        <w:spacing w:line="400" w:lineRule="exact"/>
        <w:ind w:left="1440" w:right="5455"/>
        <w:jc w:val="both"/>
        <w:rPr>
          <w:sz w:val="36"/>
          <w:szCs w:val="36"/>
        </w:rPr>
      </w:pPr>
      <w:r>
        <w:rPr>
          <w:b/>
          <w:color w:val="434343"/>
          <w:sz w:val="36"/>
          <w:szCs w:val="36"/>
        </w:rPr>
        <w:t>Difficulties with Problem Solving</w:t>
      </w:r>
    </w:p>
    <w:p w:rsidR="006801FF" w:rsidRDefault="006801FF">
      <w:pPr>
        <w:spacing w:before="6" w:line="260" w:lineRule="exact"/>
        <w:rPr>
          <w:sz w:val="26"/>
          <w:szCs w:val="26"/>
        </w:rPr>
      </w:pPr>
    </w:p>
    <w:p w:rsidR="006801FF" w:rsidRDefault="00DA5105">
      <w:pPr>
        <w:ind w:left="1800"/>
        <w:rPr>
          <w:rFonts w:ascii="Calibri" w:eastAsia="Calibri" w:hAnsi="Calibri" w:cs="Calibri"/>
          <w:sz w:val="24"/>
          <w:szCs w:val="24"/>
        </w:rPr>
      </w:pPr>
      <w:r>
        <w:rPr>
          <w:rFonts w:ascii="Droid Serif" w:eastAsia="Droid Serif" w:hAnsi="Droid Serif" w:cs="Droid Serif"/>
          <w:color w:val="434343"/>
          <w:sz w:val="24"/>
          <w:szCs w:val="24"/>
        </w:rPr>
        <w:t>➔</w:t>
      </w:r>
      <w:r>
        <w:rPr>
          <w:rFonts w:ascii="Droid Serif" w:eastAsia="Droid Serif" w:hAnsi="Droid Serif" w:cs="Droid Serif"/>
          <w:color w:val="434343"/>
          <w:sz w:val="24"/>
          <w:szCs w:val="24"/>
        </w:rPr>
        <w:t xml:space="preserve">  </w:t>
      </w:r>
      <w:r>
        <w:rPr>
          <w:rFonts w:ascii="Calibri" w:eastAsia="Calibri" w:hAnsi="Calibri" w:cs="Calibri"/>
          <w:color w:val="000000"/>
          <w:sz w:val="24"/>
          <w:szCs w:val="24"/>
        </w:rPr>
        <w:t>Lack of problem solving experience</w:t>
      </w:r>
    </w:p>
    <w:p w:rsidR="006801FF" w:rsidRDefault="00DA5105">
      <w:pPr>
        <w:spacing w:line="280" w:lineRule="exact"/>
        <w:ind w:left="1800"/>
        <w:rPr>
          <w:rFonts w:ascii="Calibri" w:eastAsia="Calibri" w:hAnsi="Calibri" w:cs="Calibri"/>
          <w:sz w:val="24"/>
          <w:szCs w:val="24"/>
        </w:rPr>
      </w:pPr>
      <w:r>
        <w:rPr>
          <w:rFonts w:ascii="Droid Serif" w:eastAsia="Droid Serif" w:hAnsi="Droid Serif" w:cs="Droid Serif"/>
          <w:color w:val="434343"/>
          <w:position w:val="1"/>
          <w:sz w:val="24"/>
          <w:szCs w:val="24"/>
        </w:rPr>
        <w:t>➔</w:t>
      </w:r>
      <w:r>
        <w:rPr>
          <w:rFonts w:ascii="Droid Serif" w:eastAsia="Droid Serif" w:hAnsi="Droid Serif" w:cs="Droid Serif"/>
          <w:color w:val="434343"/>
          <w:position w:val="1"/>
          <w:sz w:val="24"/>
          <w:szCs w:val="24"/>
        </w:rPr>
        <w:t xml:space="preserve">  </w:t>
      </w:r>
      <w:r>
        <w:rPr>
          <w:rFonts w:ascii="Calibri" w:eastAsia="Calibri" w:hAnsi="Calibri" w:cs="Calibri"/>
          <w:color w:val="000000"/>
          <w:position w:val="1"/>
          <w:sz w:val="24"/>
          <w:szCs w:val="24"/>
        </w:rPr>
        <w:t>Inadequate solution steps</w:t>
      </w:r>
    </w:p>
    <w:p w:rsidR="006801FF" w:rsidRDefault="00DA5105">
      <w:pPr>
        <w:spacing w:line="280" w:lineRule="exact"/>
        <w:ind w:left="1800"/>
        <w:rPr>
          <w:rFonts w:ascii="Calibri" w:eastAsia="Calibri" w:hAnsi="Calibri" w:cs="Calibri"/>
          <w:sz w:val="24"/>
          <w:szCs w:val="24"/>
        </w:rPr>
      </w:pPr>
      <w:r>
        <w:rPr>
          <w:rFonts w:ascii="Droid Serif" w:eastAsia="Droid Serif" w:hAnsi="Droid Serif" w:cs="Droid Serif"/>
          <w:color w:val="434343"/>
          <w:position w:val="1"/>
          <w:sz w:val="24"/>
          <w:szCs w:val="24"/>
        </w:rPr>
        <w:t>➔</w:t>
      </w:r>
      <w:r>
        <w:rPr>
          <w:rFonts w:ascii="Droid Serif" w:eastAsia="Droid Serif" w:hAnsi="Droid Serif" w:cs="Droid Serif"/>
          <w:color w:val="434343"/>
          <w:position w:val="1"/>
          <w:sz w:val="24"/>
          <w:szCs w:val="24"/>
        </w:rPr>
        <w:t xml:space="preserve">  </w:t>
      </w:r>
      <w:r>
        <w:rPr>
          <w:rFonts w:ascii="Calibri" w:eastAsia="Calibri" w:hAnsi="Calibri" w:cs="Calibri"/>
          <w:color w:val="000000"/>
          <w:position w:val="1"/>
          <w:sz w:val="24"/>
          <w:szCs w:val="24"/>
        </w:rPr>
        <w:t>Incorrect problem definition</w:t>
      </w:r>
    </w:p>
    <w:p w:rsidR="006801FF" w:rsidRDefault="00DA5105">
      <w:pPr>
        <w:spacing w:line="280" w:lineRule="exact"/>
        <w:ind w:left="1800"/>
        <w:rPr>
          <w:rFonts w:ascii="Calibri" w:eastAsia="Calibri" w:hAnsi="Calibri" w:cs="Calibri"/>
          <w:sz w:val="24"/>
          <w:szCs w:val="24"/>
        </w:rPr>
      </w:pPr>
      <w:r>
        <w:rPr>
          <w:rFonts w:ascii="Droid Serif" w:eastAsia="Droid Serif" w:hAnsi="Droid Serif" w:cs="Droid Serif"/>
          <w:color w:val="434343"/>
          <w:position w:val="1"/>
          <w:sz w:val="24"/>
          <w:szCs w:val="24"/>
        </w:rPr>
        <w:t>➔</w:t>
      </w:r>
      <w:r>
        <w:rPr>
          <w:rFonts w:ascii="Droid Serif" w:eastAsia="Droid Serif" w:hAnsi="Droid Serif" w:cs="Droid Serif"/>
          <w:color w:val="434343"/>
          <w:position w:val="1"/>
          <w:sz w:val="24"/>
          <w:szCs w:val="24"/>
        </w:rPr>
        <w:t xml:space="preserve">  </w:t>
      </w:r>
      <w:r>
        <w:rPr>
          <w:rFonts w:ascii="Calibri" w:eastAsia="Calibri" w:hAnsi="Calibri" w:cs="Calibri"/>
          <w:color w:val="000000"/>
          <w:position w:val="1"/>
          <w:sz w:val="24"/>
          <w:szCs w:val="24"/>
        </w:rPr>
        <w:t>Alternatives chosen incorrectly</w:t>
      </w:r>
    </w:p>
    <w:p w:rsidR="006801FF" w:rsidRDefault="00DA5105">
      <w:pPr>
        <w:spacing w:line="280" w:lineRule="exact"/>
        <w:ind w:left="1800"/>
        <w:rPr>
          <w:rFonts w:ascii="Calibri" w:eastAsia="Calibri" w:hAnsi="Calibri" w:cs="Calibri"/>
          <w:sz w:val="24"/>
          <w:szCs w:val="24"/>
        </w:rPr>
      </w:pPr>
      <w:r>
        <w:rPr>
          <w:rFonts w:ascii="Droid Serif" w:eastAsia="Droid Serif" w:hAnsi="Droid Serif" w:cs="Droid Serif"/>
          <w:color w:val="434343"/>
          <w:position w:val="1"/>
          <w:sz w:val="24"/>
          <w:szCs w:val="24"/>
        </w:rPr>
        <w:t>➔</w:t>
      </w:r>
      <w:r>
        <w:rPr>
          <w:rFonts w:ascii="Droid Serif" w:eastAsia="Droid Serif" w:hAnsi="Droid Serif" w:cs="Droid Serif"/>
          <w:color w:val="434343"/>
          <w:position w:val="1"/>
          <w:sz w:val="24"/>
          <w:szCs w:val="24"/>
        </w:rPr>
        <w:t xml:space="preserve">  </w:t>
      </w:r>
      <w:r>
        <w:rPr>
          <w:rFonts w:ascii="Calibri" w:eastAsia="Calibri" w:hAnsi="Calibri" w:cs="Calibri"/>
          <w:color w:val="000000"/>
          <w:position w:val="1"/>
          <w:sz w:val="24"/>
          <w:szCs w:val="24"/>
        </w:rPr>
        <w:t>Invalid logic</w:t>
      </w:r>
    </w:p>
    <w:p w:rsidR="006801FF" w:rsidRDefault="00DA5105">
      <w:pPr>
        <w:spacing w:line="280" w:lineRule="exact"/>
        <w:ind w:left="1800"/>
        <w:rPr>
          <w:rFonts w:ascii="Calibri" w:eastAsia="Calibri" w:hAnsi="Calibri" w:cs="Calibri"/>
          <w:sz w:val="24"/>
          <w:szCs w:val="24"/>
        </w:rPr>
      </w:pPr>
      <w:r>
        <w:rPr>
          <w:rFonts w:ascii="Droid Serif" w:eastAsia="Droid Serif" w:hAnsi="Droid Serif" w:cs="Droid Serif"/>
          <w:color w:val="434343"/>
          <w:position w:val="1"/>
          <w:sz w:val="24"/>
          <w:szCs w:val="24"/>
        </w:rPr>
        <w:t>➔</w:t>
      </w:r>
      <w:r>
        <w:rPr>
          <w:rFonts w:ascii="Droid Serif" w:eastAsia="Droid Serif" w:hAnsi="Droid Serif" w:cs="Droid Serif"/>
          <w:color w:val="434343"/>
          <w:position w:val="1"/>
          <w:sz w:val="24"/>
          <w:szCs w:val="24"/>
        </w:rPr>
        <w:t xml:space="preserve">  </w:t>
      </w:r>
      <w:r>
        <w:rPr>
          <w:rFonts w:ascii="Calibri" w:eastAsia="Calibri" w:hAnsi="Calibri" w:cs="Calibri"/>
          <w:color w:val="000000"/>
          <w:position w:val="1"/>
          <w:sz w:val="24"/>
          <w:szCs w:val="24"/>
        </w:rPr>
        <w:t>Incorrect solution evaluation</w:t>
      </w:r>
    </w:p>
    <w:p w:rsidR="006801FF" w:rsidRDefault="006801FF">
      <w:pPr>
        <w:spacing w:before="8" w:line="260" w:lineRule="exact"/>
        <w:rPr>
          <w:sz w:val="26"/>
          <w:szCs w:val="26"/>
        </w:rPr>
      </w:pPr>
    </w:p>
    <w:p w:rsidR="006801FF" w:rsidRDefault="00DA5105">
      <w:pPr>
        <w:ind w:left="1440" w:right="9659"/>
        <w:jc w:val="both"/>
        <w:rPr>
          <w:sz w:val="28"/>
          <w:szCs w:val="28"/>
        </w:rPr>
      </w:pPr>
      <w:r>
        <w:rPr>
          <w:sz w:val="28"/>
          <w:szCs w:val="28"/>
        </w:rPr>
        <w:t>Exercise:</w:t>
      </w:r>
    </w:p>
    <w:p w:rsidR="006801FF" w:rsidRDefault="006801FF">
      <w:pPr>
        <w:spacing w:before="14" w:line="260" w:lineRule="exact"/>
        <w:rPr>
          <w:sz w:val="26"/>
          <w:szCs w:val="26"/>
        </w:rPr>
      </w:pPr>
    </w:p>
    <w:p w:rsidR="006801FF" w:rsidRDefault="00DA5105">
      <w:pPr>
        <w:spacing w:line="256" w:lineRule="auto"/>
        <w:ind w:left="1440" w:right="1414"/>
        <w:jc w:val="both"/>
        <w:rPr>
          <w:sz w:val="22"/>
          <w:szCs w:val="22"/>
        </w:rPr>
      </w:pPr>
      <w:r>
        <w:rPr>
          <w:sz w:val="22"/>
          <w:szCs w:val="22"/>
        </w:rPr>
        <w:t>Complete the six problem-solving steps to solve the problem of finding the largest number out of</w:t>
      </w:r>
      <w:r>
        <w:rPr>
          <w:sz w:val="22"/>
          <w:szCs w:val="22"/>
        </w:rPr>
        <w:t xml:space="preserve"> three numbers. List the specific steps that would enable another person to find the largest among three numbers presented.</w:t>
      </w:r>
    </w:p>
    <w:p w:rsidR="006801FF" w:rsidRDefault="006801FF">
      <w:pPr>
        <w:spacing w:line="200" w:lineRule="exact"/>
      </w:pPr>
    </w:p>
    <w:p w:rsidR="006801FF" w:rsidRDefault="006801FF">
      <w:pPr>
        <w:spacing w:before="20" w:line="220" w:lineRule="exact"/>
        <w:rPr>
          <w:sz w:val="22"/>
          <w:szCs w:val="22"/>
        </w:rPr>
      </w:pPr>
    </w:p>
    <w:p w:rsidR="006801FF" w:rsidRDefault="00DA5105">
      <w:pPr>
        <w:ind w:left="1440" w:right="7722"/>
        <w:jc w:val="both"/>
        <w:rPr>
          <w:sz w:val="36"/>
          <w:szCs w:val="36"/>
        </w:rPr>
      </w:pPr>
      <w:r>
        <w:rPr>
          <w:b/>
          <w:color w:val="434343"/>
          <w:sz w:val="36"/>
          <w:szCs w:val="36"/>
        </w:rPr>
        <w:t>Types of Problems</w:t>
      </w:r>
    </w:p>
    <w:p w:rsidR="006801FF" w:rsidRDefault="006801FF">
      <w:pPr>
        <w:spacing w:before="7" w:line="280" w:lineRule="exact"/>
        <w:rPr>
          <w:sz w:val="28"/>
          <w:szCs w:val="28"/>
        </w:rPr>
      </w:pPr>
    </w:p>
    <w:p w:rsidR="006801FF" w:rsidRDefault="00DA5105">
      <w:pPr>
        <w:ind w:left="1800"/>
        <w:rPr>
          <w:sz w:val="22"/>
          <w:szCs w:val="22"/>
        </w:rPr>
      </w:pPr>
      <w:r>
        <w:rPr>
          <w:sz w:val="22"/>
          <w:szCs w:val="22"/>
        </w:rPr>
        <w:t xml:space="preserve">1.    </w:t>
      </w:r>
      <w:r>
        <w:rPr>
          <w:b/>
          <w:sz w:val="22"/>
          <w:szCs w:val="22"/>
        </w:rPr>
        <w:t>Computational</w:t>
      </w:r>
      <w:r>
        <w:rPr>
          <w:sz w:val="22"/>
          <w:szCs w:val="22"/>
        </w:rPr>
        <w:t>: Involving Mathematical Processing</w:t>
      </w:r>
    </w:p>
    <w:p w:rsidR="006801FF" w:rsidRDefault="00DA5105">
      <w:pPr>
        <w:spacing w:before="17"/>
        <w:ind w:left="1800"/>
        <w:rPr>
          <w:sz w:val="22"/>
          <w:szCs w:val="22"/>
        </w:rPr>
      </w:pPr>
      <w:r>
        <w:rPr>
          <w:sz w:val="22"/>
          <w:szCs w:val="22"/>
        </w:rPr>
        <w:t xml:space="preserve">2.   </w:t>
      </w:r>
      <w:r>
        <w:rPr>
          <w:b/>
          <w:sz w:val="22"/>
          <w:szCs w:val="22"/>
        </w:rPr>
        <w:t>Logical</w:t>
      </w:r>
      <w:r>
        <w:rPr>
          <w:sz w:val="22"/>
          <w:szCs w:val="22"/>
        </w:rPr>
        <w:t>: Involving Relational or Logical Processing</w:t>
      </w:r>
    </w:p>
    <w:p w:rsidR="006801FF" w:rsidRDefault="00DA5105">
      <w:pPr>
        <w:spacing w:before="17"/>
        <w:ind w:left="1800"/>
        <w:rPr>
          <w:sz w:val="22"/>
          <w:szCs w:val="22"/>
        </w:rPr>
      </w:pPr>
      <w:r>
        <w:rPr>
          <w:sz w:val="22"/>
          <w:szCs w:val="22"/>
        </w:rPr>
        <w:t xml:space="preserve">3.   </w:t>
      </w:r>
      <w:r>
        <w:rPr>
          <w:b/>
          <w:sz w:val="22"/>
          <w:szCs w:val="22"/>
        </w:rPr>
        <w:t>Repetitive</w:t>
      </w:r>
      <w:r>
        <w:rPr>
          <w:sz w:val="22"/>
          <w:szCs w:val="22"/>
        </w:rPr>
        <w:t>: Involving repeating set of mathematical/logical instructions</w:t>
      </w:r>
    </w:p>
    <w:p w:rsidR="006801FF" w:rsidRDefault="006801FF">
      <w:pPr>
        <w:spacing w:before="11" w:line="280" w:lineRule="exact"/>
        <w:rPr>
          <w:sz w:val="28"/>
          <w:szCs w:val="28"/>
        </w:rPr>
      </w:pPr>
    </w:p>
    <w:p w:rsidR="006801FF" w:rsidRDefault="00DA5105">
      <w:pPr>
        <w:ind w:left="1440" w:right="6763"/>
        <w:jc w:val="both"/>
        <w:rPr>
          <w:sz w:val="36"/>
          <w:szCs w:val="36"/>
        </w:rPr>
      </w:pPr>
      <w:r>
        <w:rPr>
          <w:b/>
          <w:color w:val="434343"/>
          <w:sz w:val="36"/>
          <w:szCs w:val="36"/>
        </w:rPr>
        <w:t>Constants and Variables</w:t>
      </w:r>
    </w:p>
    <w:p w:rsidR="006801FF" w:rsidRDefault="006801FF">
      <w:pPr>
        <w:spacing w:before="7" w:line="280" w:lineRule="exact"/>
        <w:rPr>
          <w:sz w:val="28"/>
          <w:szCs w:val="28"/>
        </w:rPr>
      </w:pPr>
    </w:p>
    <w:p w:rsidR="006801FF" w:rsidRDefault="00DA5105">
      <w:pPr>
        <w:ind w:left="1440" w:right="3147"/>
        <w:jc w:val="both"/>
        <w:rPr>
          <w:sz w:val="22"/>
          <w:szCs w:val="22"/>
        </w:rPr>
      </w:pPr>
      <w:r>
        <w:rPr>
          <w:sz w:val="22"/>
          <w:szCs w:val="22"/>
        </w:rPr>
        <w:t>Constants :  A specific alphabetical and/or numeric value that is never changed.</w:t>
      </w:r>
    </w:p>
    <w:p w:rsidR="006801FF" w:rsidRDefault="00DA5105">
      <w:pPr>
        <w:spacing w:before="17"/>
        <w:ind w:left="2844" w:right="7528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For Ex. </w:t>
      </w:r>
      <w:r>
        <w:rPr>
          <w:b/>
          <w:sz w:val="22"/>
          <w:szCs w:val="22"/>
        </w:rPr>
        <w:t xml:space="preserve">PI </w:t>
      </w:r>
      <w:r>
        <w:rPr>
          <w:sz w:val="22"/>
          <w:szCs w:val="22"/>
        </w:rPr>
        <w:t>- 3.14159</w:t>
      </w:r>
    </w:p>
    <w:p w:rsidR="006801FF" w:rsidRDefault="006801FF">
      <w:pPr>
        <w:spacing w:before="7" w:line="280" w:lineRule="exact"/>
        <w:rPr>
          <w:sz w:val="28"/>
          <w:szCs w:val="28"/>
        </w:rPr>
      </w:pPr>
    </w:p>
    <w:p w:rsidR="006801FF" w:rsidRDefault="00DA5105">
      <w:pPr>
        <w:ind w:left="1440" w:right="6674"/>
        <w:jc w:val="both"/>
        <w:rPr>
          <w:sz w:val="22"/>
          <w:szCs w:val="22"/>
        </w:rPr>
      </w:pPr>
      <w:r>
        <w:rPr>
          <w:sz w:val="22"/>
          <w:szCs w:val="22"/>
        </w:rPr>
        <w:t>Variables : The value that can be changed.</w:t>
      </w:r>
    </w:p>
    <w:p w:rsidR="006801FF" w:rsidRDefault="00DA5105">
      <w:pPr>
        <w:spacing w:before="17"/>
        <w:ind w:left="2880"/>
        <w:rPr>
          <w:sz w:val="22"/>
          <w:szCs w:val="22"/>
        </w:rPr>
      </w:pPr>
      <w:r>
        <w:rPr>
          <w:sz w:val="22"/>
          <w:szCs w:val="22"/>
        </w:rPr>
        <w:t>For Ex. ShoeCost  = 56.00 and ShoeCost = 35.00</w:t>
      </w:r>
    </w:p>
    <w:p w:rsidR="006801FF" w:rsidRDefault="006801FF">
      <w:pPr>
        <w:spacing w:before="1" w:line="140" w:lineRule="exact"/>
        <w:rPr>
          <w:sz w:val="15"/>
          <w:szCs w:val="15"/>
        </w:rPr>
      </w:pPr>
    </w:p>
    <w:p w:rsidR="006801FF" w:rsidRDefault="006801FF">
      <w:pPr>
        <w:spacing w:line="200" w:lineRule="exact"/>
      </w:pPr>
    </w:p>
    <w:p w:rsidR="006801FF" w:rsidRDefault="00DA5105">
      <w:pPr>
        <w:ind w:left="1440" w:right="8324"/>
        <w:jc w:val="both"/>
        <w:rPr>
          <w:sz w:val="28"/>
          <w:szCs w:val="28"/>
        </w:rPr>
      </w:pPr>
      <w:r>
        <w:rPr>
          <w:sz w:val="28"/>
          <w:szCs w:val="28"/>
        </w:rPr>
        <w:t>Naming Convention</w:t>
      </w:r>
    </w:p>
    <w:p w:rsidR="006801FF" w:rsidRDefault="006801FF">
      <w:pPr>
        <w:spacing w:before="14" w:line="260" w:lineRule="exact"/>
        <w:rPr>
          <w:sz w:val="26"/>
          <w:szCs w:val="26"/>
        </w:rPr>
      </w:pPr>
    </w:p>
    <w:p w:rsidR="006801FF" w:rsidRDefault="00DA5105">
      <w:pPr>
        <w:spacing w:line="256" w:lineRule="auto"/>
        <w:ind w:left="1440" w:right="2155"/>
        <w:rPr>
          <w:sz w:val="22"/>
          <w:szCs w:val="22"/>
        </w:rPr>
      </w:pPr>
      <w:r>
        <w:rPr>
          <w:sz w:val="22"/>
          <w:szCs w:val="22"/>
        </w:rPr>
        <w:t>Specific to a Company. Helps programmers to be a part of an environment and follow and specified conventions</w:t>
      </w:r>
    </w:p>
    <w:p w:rsidR="006801FF" w:rsidRDefault="006801FF">
      <w:pPr>
        <w:spacing w:before="15" w:line="260" w:lineRule="exact"/>
        <w:rPr>
          <w:sz w:val="26"/>
          <w:szCs w:val="26"/>
        </w:rPr>
      </w:pPr>
    </w:p>
    <w:p w:rsidR="006801FF" w:rsidRDefault="00DA5105">
      <w:pPr>
        <w:ind w:left="1440" w:right="7043"/>
        <w:jc w:val="both"/>
        <w:rPr>
          <w:sz w:val="28"/>
          <w:szCs w:val="28"/>
        </w:rPr>
      </w:pPr>
      <w:r>
        <w:rPr>
          <w:sz w:val="28"/>
          <w:szCs w:val="28"/>
        </w:rPr>
        <w:t>Rules for Naming Conventions</w:t>
      </w:r>
    </w:p>
    <w:p w:rsidR="006801FF" w:rsidRDefault="006801FF">
      <w:pPr>
        <w:spacing w:before="14" w:line="260" w:lineRule="exact"/>
        <w:rPr>
          <w:sz w:val="26"/>
          <w:szCs w:val="26"/>
        </w:rPr>
      </w:pPr>
    </w:p>
    <w:p w:rsidR="006801FF" w:rsidRDefault="00DA5105">
      <w:pPr>
        <w:spacing w:line="256" w:lineRule="auto"/>
        <w:ind w:left="2160" w:right="1765" w:hanging="360"/>
        <w:rPr>
          <w:sz w:val="22"/>
          <w:szCs w:val="22"/>
        </w:rPr>
      </w:pPr>
      <w:r>
        <w:rPr>
          <w:sz w:val="22"/>
          <w:szCs w:val="22"/>
        </w:rPr>
        <w:t>1.    Name a variable according to what it repre</w:t>
      </w:r>
      <w:r>
        <w:rPr>
          <w:sz w:val="22"/>
          <w:szCs w:val="22"/>
        </w:rPr>
        <w:t>sents. Create as short name as possible but one that clearly represents the variable.</w:t>
      </w:r>
    </w:p>
    <w:p w:rsidR="006801FF" w:rsidRDefault="00DA5105">
      <w:pPr>
        <w:ind w:left="1800"/>
        <w:rPr>
          <w:sz w:val="22"/>
          <w:szCs w:val="22"/>
        </w:rPr>
      </w:pPr>
      <w:r>
        <w:rPr>
          <w:sz w:val="22"/>
          <w:szCs w:val="22"/>
        </w:rPr>
        <w:t>2.   Do not use spaces in a variable name.</w:t>
      </w:r>
    </w:p>
    <w:p w:rsidR="006801FF" w:rsidRDefault="00DA5105">
      <w:pPr>
        <w:spacing w:before="17"/>
        <w:ind w:left="1800"/>
        <w:rPr>
          <w:sz w:val="22"/>
          <w:szCs w:val="22"/>
        </w:rPr>
      </w:pPr>
      <w:r>
        <w:rPr>
          <w:sz w:val="22"/>
          <w:szCs w:val="22"/>
        </w:rPr>
        <w:t>3.   Start a variable with a letter.</w:t>
      </w:r>
    </w:p>
    <w:p w:rsidR="006801FF" w:rsidRDefault="00DA5105">
      <w:pPr>
        <w:spacing w:before="17"/>
        <w:ind w:left="1800"/>
        <w:rPr>
          <w:sz w:val="22"/>
          <w:szCs w:val="22"/>
        </w:rPr>
      </w:pPr>
      <w:r>
        <w:rPr>
          <w:sz w:val="22"/>
          <w:szCs w:val="22"/>
        </w:rPr>
        <w:t>4.   Do not use dash ( - ) or any symbol that is used as a mathematical operator.</w:t>
      </w:r>
    </w:p>
    <w:p w:rsidR="006801FF" w:rsidRDefault="00DA5105">
      <w:pPr>
        <w:spacing w:before="17"/>
        <w:ind w:left="1800"/>
        <w:rPr>
          <w:sz w:val="22"/>
          <w:szCs w:val="22"/>
        </w:rPr>
      </w:pPr>
      <w:r>
        <w:rPr>
          <w:sz w:val="22"/>
          <w:szCs w:val="22"/>
        </w:rPr>
        <w:t>5.   Use</w:t>
      </w:r>
      <w:r>
        <w:rPr>
          <w:sz w:val="22"/>
          <w:szCs w:val="22"/>
        </w:rPr>
        <w:t xml:space="preserve"> the same variable name to represent a specific data.</w:t>
      </w:r>
    </w:p>
    <w:p w:rsidR="006801FF" w:rsidRDefault="00DA5105">
      <w:pPr>
        <w:spacing w:before="17"/>
        <w:ind w:left="1800"/>
        <w:rPr>
          <w:sz w:val="22"/>
          <w:szCs w:val="22"/>
        </w:rPr>
        <w:sectPr w:rsidR="006801FF">
          <w:headerReference w:type="default" r:id="rId10"/>
          <w:pgSz w:w="12240" w:h="15840"/>
          <w:pgMar w:top="1160" w:right="0" w:bottom="280" w:left="0" w:header="0" w:footer="896" w:gutter="0"/>
          <w:cols w:space="720"/>
        </w:sectPr>
      </w:pPr>
      <w:r>
        <w:rPr>
          <w:sz w:val="22"/>
          <w:szCs w:val="22"/>
        </w:rPr>
        <w:t>6.   Be consistent when using upper and lower-case characters.</w:t>
      </w:r>
    </w:p>
    <w:p w:rsidR="006801FF" w:rsidRDefault="006801FF">
      <w:pPr>
        <w:spacing w:before="7" w:line="100" w:lineRule="exact"/>
        <w:rPr>
          <w:sz w:val="10"/>
          <w:szCs w:val="10"/>
        </w:rPr>
      </w:pPr>
    </w:p>
    <w:p w:rsidR="006801FF" w:rsidRDefault="006801FF">
      <w:pPr>
        <w:spacing w:line="200" w:lineRule="exact"/>
      </w:pPr>
    </w:p>
    <w:p w:rsidR="006801FF" w:rsidRDefault="002F35E5">
      <w:pPr>
        <w:ind w:left="1470"/>
        <w:rPr>
          <w:sz w:val="9"/>
          <w:szCs w:val="9"/>
        </w:rPr>
      </w:pPr>
      <w:r>
        <w:pict>
          <v:shape id="_x0000_i1027" type="#_x0000_t75" style="width:35.25pt;height:4.5pt">
            <v:imagedata r:id="rId7" o:title=""/>
          </v:shape>
        </w:pict>
      </w:r>
    </w:p>
    <w:p w:rsidR="006801FF" w:rsidRDefault="006801FF">
      <w:pPr>
        <w:spacing w:before="4" w:line="120" w:lineRule="exact"/>
        <w:rPr>
          <w:sz w:val="13"/>
          <w:szCs w:val="13"/>
        </w:rPr>
      </w:pPr>
    </w:p>
    <w:p w:rsidR="006801FF" w:rsidRDefault="00DA5105">
      <w:pPr>
        <w:spacing w:before="20"/>
        <w:ind w:left="1800"/>
        <w:rPr>
          <w:sz w:val="22"/>
          <w:szCs w:val="22"/>
        </w:rPr>
      </w:pPr>
      <w:r>
        <w:rPr>
          <w:sz w:val="22"/>
          <w:szCs w:val="22"/>
        </w:rPr>
        <w:t>7.    Use the naming convention specified by the company where you work.</w:t>
      </w:r>
    </w:p>
    <w:p w:rsidR="006801FF" w:rsidRDefault="002F35E5">
      <w:pPr>
        <w:spacing w:before="42"/>
        <w:ind w:left="1110"/>
      </w:pPr>
      <w:r>
        <w:pict>
          <v:shape id="_x0000_i1028" type="#_x0000_t75" style="width:511.5pt;height:208.5pt">
            <v:imagedata r:id="rId11" o:title=""/>
          </v:shape>
        </w:pict>
      </w:r>
    </w:p>
    <w:p w:rsidR="006801FF" w:rsidRDefault="00DA5105">
      <w:pPr>
        <w:spacing w:before="69"/>
        <w:ind w:left="1440"/>
        <w:rPr>
          <w:sz w:val="36"/>
          <w:szCs w:val="36"/>
        </w:rPr>
      </w:pPr>
      <w:r>
        <w:rPr>
          <w:b/>
          <w:color w:val="434343"/>
          <w:sz w:val="36"/>
          <w:szCs w:val="36"/>
        </w:rPr>
        <w:t>Data Types</w:t>
      </w:r>
    </w:p>
    <w:p w:rsidR="006801FF" w:rsidRDefault="006801FF">
      <w:pPr>
        <w:spacing w:before="7" w:line="280" w:lineRule="exact"/>
        <w:rPr>
          <w:sz w:val="28"/>
          <w:szCs w:val="28"/>
        </w:rPr>
      </w:pPr>
    </w:p>
    <w:p w:rsidR="006801FF" w:rsidRDefault="00DA5105">
      <w:pPr>
        <w:ind w:left="1440"/>
        <w:rPr>
          <w:sz w:val="22"/>
          <w:szCs w:val="22"/>
        </w:rPr>
      </w:pPr>
      <w:r>
        <w:rPr>
          <w:sz w:val="22"/>
          <w:szCs w:val="22"/>
        </w:rPr>
        <w:t xml:space="preserve">The data the computer uses are of many different types. Computers must be told the </w:t>
      </w:r>
      <w:r>
        <w:rPr>
          <w:b/>
          <w:sz w:val="22"/>
          <w:szCs w:val="22"/>
        </w:rPr>
        <w:t>data type</w:t>
      </w:r>
    </w:p>
    <w:p w:rsidR="006801FF" w:rsidRDefault="00DA5105">
      <w:pPr>
        <w:spacing w:before="17"/>
        <w:ind w:left="1440"/>
        <w:rPr>
          <w:sz w:val="22"/>
          <w:szCs w:val="22"/>
        </w:rPr>
      </w:pPr>
      <w:r>
        <w:rPr>
          <w:sz w:val="22"/>
          <w:szCs w:val="22"/>
        </w:rPr>
        <w:t>of each variable or constant.</w:t>
      </w:r>
    </w:p>
    <w:p w:rsidR="006801FF" w:rsidRDefault="006801FF">
      <w:pPr>
        <w:spacing w:before="1" w:line="140" w:lineRule="exact"/>
        <w:rPr>
          <w:sz w:val="15"/>
          <w:szCs w:val="15"/>
        </w:rPr>
      </w:pPr>
    </w:p>
    <w:p w:rsidR="006801FF" w:rsidRDefault="006801FF">
      <w:pPr>
        <w:spacing w:line="200" w:lineRule="exact"/>
      </w:pPr>
    </w:p>
    <w:p w:rsidR="006801FF" w:rsidRDefault="00DA5105">
      <w:pPr>
        <w:ind w:left="1440"/>
        <w:rPr>
          <w:sz w:val="28"/>
          <w:szCs w:val="28"/>
        </w:rPr>
      </w:pPr>
      <w:r>
        <w:rPr>
          <w:sz w:val="28"/>
          <w:szCs w:val="28"/>
        </w:rPr>
        <w:t>Numeric Data</w:t>
      </w:r>
    </w:p>
    <w:p w:rsidR="006801FF" w:rsidRDefault="006801FF">
      <w:pPr>
        <w:spacing w:before="14" w:line="260" w:lineRule="exact"/>
        <w:rPr>
          <w:sz w:val="26"/>
          <w:szCs w:val="26"/>
        </w:rPr>
      </w:pPr>
    </w:p>
    <w:p w:rsidR="006801FF" w:rsidRDefault="00DA5105">
      <w:pPr>
        <w:ind w:left="1440"/>
        <w:rPr>
          <w:sz w:val="22"/>
          <w:szCs w:val="22"/>
        </w:rPr>
      </w:pPr>
      <w:r>
        <w:rPr>
          <w:sz w:val="22"/>
          <w:szCs w:val="22"/>
        </w:rPr>
        <w:t>Numeric data include all types of numbers.</w:t>
      </w:r>
    </w:p>
    <w:p w:rsidR="006801FF" w:rsidRDefault="006801FF">
      <w:pPr>
        <w:spacing w:before="7" w:line="280" w:lineRule="exact"/>
        <w:rPr>
          <w:sz w:val="28"/>
          <w:szCs w:val="28"/>
        </w:rPr>
      </w:pPr>
    </w:p>
    <w:p w:rsidR="006801FF" w:rsidRDefault="00DA5105">
      <w:pPr>
        <w:ind w:left="1440"/>
        <w:rPr>
          <w:sz w:val="22"/>
          <w:szCs w:val="22"/>
        </w:rPr>
      </w:pPr>
      <w:r>
        <w:rPr>
          <w:b/>
          <w:sz w:val="22"/>
          <w:szCs w:val="22"/>
        </w:rPr>
        <w:t xml:space="preserve">Integers </w:t>
      </w:r>
      <w:r>
        <w:rPr>
          <w:sz w:val="22"/>
          <w:szCs w:val="22"/>
        </w:rPr>
        <w:t>⇒ Whole Numbers</w:t>
      </w:r>
    </w:p>
    <w:p w:rsidR="006801FF" w:rsidRDefault="00DA5105">
      <w:pPr>
        <w:spacing w:before="17"/>
        <w:ind w:left="1440"/>
        <w:rPr>
          <w:sz w:val="22"/>
          <w:szCs w:val="22"/>
        </w:rPr>
      </w:pPr>
      <w:r>
        <w:rPr>
          <w:b/>
          <w:sz w:val="22"/>
          <w:szCs w:val="22"/>
        </w:rPr>
        <w:t xml:space="preserve">Real Numbers </w:t>
      </w:r>
      <w:r>
        <w:rPr>
          <w:sz w:val="22"/>
          <w:szCs w:val="22"/>
        </w:rPr>
        <w:t>⇒ Whole Numbers + Decimal Parts</w:t>
      </w:r>
    </w:p>
    <w:p w:rsidR="006801FF" w:rsidRDefault="006801FF">
      <w:pPr>
        <w:spacing w:before="11" w:line="280" w:lineRule="exact"/>
        <w:rPr>
          <w:sz w:val="28"/>
          <w:szCs w:val="28"/>
        </w:rPr>
      </w:pPr>
    </w:p>
    <w:p w:rsidR="006801FF" w:rsidRDefault="00DA5105">
      <w:pPr>
        <w:ind w:left="1440"/>
        <w:rPr>
          <w:sz w:val="28"/>
          <w:szCs w:val="28"/>
        </w:rPr>
      </w:pPr>
      <w:r>
        <w:rPr>
          <w:sz w:val="28"/>
          <w:szCs w:val="28"/>
        </w:rPr>
        <w:t>Character Data</w:t>
      </w:r>
    </w:p>
    <w:p w:rsidR="006801FF" w:rsidRDefault="006801FF">
      <w:pPr>
        <w:spacing w:before="14" w:line="260" w:lineRule="exact"/>
        <w:rPr>
          <w:sz w:val="26"/>
          <w:szCs w:val="26"/>
        </w:rPr>
      </w:pPr>
    </w:p>
    <w:p w:rsidR="006801FF" w:rsidRDefault="00DA5105">
      <w:pPr>
        <w:spacing w:line="256" w:lineRule="auto"/>
        <w:ind w:left="1440" w:right="1524"/>
        <w:rPr>
          <w:sz w:val="22"/>
          <w:szCs w:val="22"/>
        </w:rPr>
      </w:pPr>
      <w:r>
        <w:rPr>
          <w:sz w:val="22"/>
          <w:szCs w:val="22"/>
        </w:rPr>
        <w:t>Alphanumeric data contains of al single-digit numbers, letters and special characters available to the computer.</w:t>
      </w:r>
    </w:p>
    <w:p w:rsidR="006801FF" w:rsidRDefault="006801FF">
      <w:pPr>
        <w:spacing w:before="11" w:line="260" w:lineRule="exact"/>
        <w:rPr>
          <w:sz w:val="26"/>
          <w:szCs w:val="26"/>
        </w:rPr>
      </w:pPr>
    </w:p>
    <w:p w:rsidR="006801FF" w:rsidRDefault="00DA5105">
      <w:pPr>
        <w:ind w:left="1440"/>
        <w:rPr>
          <w:sz w:val="22"/>
          <w:szCs w:val="22"/>
        </w:rPr>
      </w:pPr>
      <w:r>
        <w:rPr>
          <w:b/>
          <w:sz w:val="22"/>
          <w:szCs w:val="22"/>
        </w:rPr>
        <w:t xml:space="preserve">String Data </w:t>
      </w:r>
      <w:r>
        <w:rPr>
          <w:sz w:val="22"/>
          <w:szCs w:val="22"/>
        </w:rPr>
        <w:t>⇒ more than one character are put together.</w:t>
      </w:r>
    </w:p>
    <w:p w:rsidR="006801FF" w:rsidRDefault="00DA5105">
      <w:pPr>
        <w:spacing w:before="17"/>
        <w:ind w:left="1440"/>
        <w:rPr>
          <w:sz w:val="22"/>
          <w:szCs w:val="22"/>
        </w:rPr>
      </w:pPr>
      <w:r>
        <w:rPr>
          <w:b/>
          <w:sz w:val="22"/>
          <w:szCs w:val="22"/>
        </w:rPr>
        <w:t xml:space="preserve">Concatenation </w:t>
      </w:r>
      <w:r>
        <w:rPr>
          <w:sz w:val="22"/>
          <w:szCs w:val="22"/>
        </w:rPr>
        <w:t>⇒ When two pieces of character date are joined.</w:t>
      </w:r>
    </w:p>
    <w:p w:rsidR="006801FF" w:rsidRDefault="006801FF">
      <w:pPr>
        <w:spacing w:before="11" w:line="280" w:lineRule="exact"/>
        <w:rPr>
          <w:sz w:val="28"/>
          <w:szCs w:val="28"/>
        </w:rPr>
      </w:pPr>
    </w:p>
    <w:p w:rsidR="006801FF" w:rsidRDefault="00DA5105">
      <w:pPr>
        <w:ind w:left="1440"/>
        <w:rPr>
          <w:sz w:val="28"/>
          <w:szCs w:val="28"/>
        </w:rPr>
      </w:pPr>
      <w:r>
        <w:rPr>
          <w:sz w:val="28"/>
          <w:szCs w:val="28"/>
        </w:rPr>
        <w:t>Logical Data</w:t>
      </w:r>
    </w:p>
    <w:p w:rsidR="006801FF" w:rsidRDefault="00DA5105">
      <w:pPr>
        <w:spacing w:before="4"/>
        <w:ind w:left="1440"/>
        <w:rPr>
          <w:sz w:val="22"/>
          <w:szCs w:val="22"/>
        </w:rPr>
      </w:pPr>
      <w:r>
        <w:rPr>
          <w:sz w:val="22"/>
          <w:szCs w:val="22"/>
        </w:rPr>
        <w:t>Consist of two values in the data set - True and False.</w:t>
      </w:r>
    </w:p>
    <w:p w:rsidR="006801FF" w:rsidRDefault="006801FF">
      <w:pPr>
        <w:spacing w:before="11" w:line="280" w:lineRule="exact"/>
        <w:rPr>
          <w:sz w:val="28"/>
          <w:szCs w:val="28"/>
        </w:rPr>
      </w:pPr>
    </w:p>
    <w:p w:rsidR="006801FF" w:rsidRDefault="00DA5105">
      <w:pPr>
        <w:ind w:left="1440"/>
        <w:rPr>
          <w:sz w:val="28"/>
          <w:szCs w:val="28"/>
        </w:rPr>
      </w:pPr>
      <w:r>
        <w:rPr>
          <w:sz w:val="28"/>
          <w:szCs w:val="28"/>
        </w:rPr>
        <w:t>Other Data Types</w:t>
      </w:r>
    </w:p>
    <w:p w:rsidR="006801FF" w:rsidRDefault="00DA5105">
      <w:pPr>
        <w:spacing w:before="4" w:line="256" w:lineRule="auto"/>
        <w:ind w:left="1440" w:right="1572"/>
        <w:rPr>
          <w:sz w:val="22"/>
          <w:szCs w:val="22"/>
        </w:rPr>
      </w:pPr>
      <w:r>
        <w:rPr>
          <w:b/>
          <w:sz w:val="22"/>
          <w:szCs w:val="22"/>
        </w:rPr>
        <w:t xml:space="preserve">Date Data Type </w:t>
      </w:r>
      <w:r>
        <w:rPr>
          <w:sz w:val="22"/>
          <w:szCs w:val="22"/>
        </w:rPr>
        <w:t>⇒ Is a number for the date that is the number of days from a certain date in the past.</w:t>
      </w:r>
    </w:p>
    <w:p w:rsidR="006801FF" w:rsidRDefault="00DA5105">
      <w:pPr>
        <w:ind w:left="1440"/>
        <w:rPr>
          <w:sz w:val="22"/>
          <w:szCs w:val="22"/>
        </w:rPr>
        <w:sectPr w:rsidR="006801FF">
          <w:pgSz w:w="12240" w:h="15840"/>
          <w:pgMar w:top="1160" w:right="0" w:bottom="280" w:left="0" w:header="0" w:footer="896" w:gutter="0"/>
          <w:cols w:space="720"/>
        </w:sectPr>
      </w:pPr>
      <w:r>
        <w:rPr>
          <w:b/>
          <w:sz w:val="22"/>
          <w:szCs w:val="22"/>
        </w:rPr>
        <w:t xml:space="preserve">User Defined Data Types </w:t>
      </w:r>
      <w:r>
        <w:rPr>
          <w:sz w:val="22"/>
          <w:szCs w:val="22"/>
        </w:rPr>
        <w:t>⇒ Programmers may define their</w:t>
      </w:r>
      <w:r>
        <w:rPr>
          <w:sz w:val="22"/>
          <w:szCs w:val="22"/>
        </w:rPr>
        <w:t xml:space="preserve"> own data types.</w:t>
      </w:r>
    </w:p>
    <w:p w:rsidR="006801FF" w:rsidRDefault="006801FF">
      <w:pPr>
        <w:spacing w:before="7" w:line="100" w:lineRule="exact"/>
        <w:rPr>
          <w:sz w:val="10"/>
          <w:szCs w:val="10"/>
        </w:rPr>
      </w:pPr>
    </w:p>
    <w:p w:rsidR="006801FF" w:rsidRDefault="006801FF">
      <w:pPr>
        <w:spacing w:line="200" w:lineRule="exact"/>
      </w:pPr>
    </w:p>
    <w:p w:rsidR="006801FF" w:rsidRDefault="002F35E5">
      <w:pPr>
        <w:ind w:left="1470"/>
        <w:rPr>
          <w:sz w:val="9"/>
          <w:szCs w:val="9"/>
        </w:rPr>
      </w:pPr>
      <w:r>
        <w:pict>
          <v:shape id="_x0000_i1029" type="#_x0000_t75" style="width:35.25pt;height:4.5pt">
            <v:imagedata r:id="rId7" o:title=""/>
          </v:shape>
        </w:pict>
      </w:r>
    </w:p>
    <w:p w:rsidR="006801FF" w:rsidRDefault="006801FF">
      <w:pPr>
        <w:spacing w:line="180" w:lineRule="exact"/>
        <w:rPr>
          <w:sz w:val="18"/>
          <w:szCs w:val="18"/>
        </w:rPr>
      </w:pPr>
    </w:p>
    <w:p w:rsidR="006801FF" w:rsidRDefault="002F35E5">
      <w:pPr>
        <w:ind w:left="1470"/>
      </w:pPr>
      <w:r>
        <w:pict>
          <v:shape id="_x0000_i1030" type="#_x0000_t75" style="width:489pt;height:225pt">
            <v:imagedata r:id="rId12" o:title=""/>
          </v:shape>
        </w:pict>
      </w:r>
    </w:p>
    <w:p w:rsidR="006801FF" w:rsidRDefault="00DA5105">
      <w:pPr>
        <w:spacing w:before="69"/>
        <w:ind w:left="1440"/>
        <w:rPr>
          <w:sz w:val="36"/>
          <w:szCs w:val="36"/>
        </w:rPr>
      </w:pPr>
      <w:r>
        <w:rPr>
          <w:b/>
          <w:color w:val="434343"/>
          <w:sz w:val="36"/>
          <w:szCs w:val="36"/>
        </w:rPr>
        <w:t>Functions</w:t>
      </w:r>
    </w:p>
    <w:p w:rsidR="006801FF" w:rsidRDefault="006801FF">
      <w:pPr>
        <w:spacing w:before="7" w:line="280" w:lineRule="exact"/>
        <w:rPr>
          <w:sz w:val="28"/>
          <w:szCs w:val="28"/>
        </w:rPr>
      </w:pPr>
    </w:p>
    <w:p w:rsidR="006801FF" w:rsidRDefault="00DA5105">
      <w:pPr>
        <w:spacing w:line="256" w:lineRule="auto"/>
        <w:ind w:left="1440" w:right="1453"/>
        <w:rPr>
          <w:sz w:val="22"/>
          <w:szCs w:val="22"/>
        </w:rPr>
      </w:pPr>
      <w:r>
        <w:rPr>
          <w:sz w:val="22"/>
          <w:szCs w:val="22"/>
        </w:rPr>
        <w:t>Functions are small sets of instruction that perform specific tasks and return values. The form of a function is the name of the function followed by an open parenthesis, followed by the data</w:t>
      </w:r>
      <w:r>
        <w:rPr>
          <w:sz w:val="22"/>
          <w:szCs w:val="22"/>
        </w:rPr>
        <w:t xml:space="preserve"> needed to perform the function and concluded by a closed parenthesis:</w:t>
      </w:r>
    </w:p>
    <w:p w:rsidR="006801FF" w:rsidRDefault="00DA5105">
      <w:pPr>
        <w:ind w:left="2880"/>
        <w:rPr>
          <w:sz w:val="22"/>
          <w:szCs w:val="22"/>
        </w:rPr>
      </w:pPr>
      <w:r>
        <w:rPr>
          <w:sz w:val="22"/>
          <w:szCs w:val="22"/>
        </w:rPr>
        <w:t>FunctionName( data )</w:t>
      </w:r>
    </w:p>
    <w:p w:rsidR="006801FF" w:rsidRDefault="006801FF">
      <w:pPr>
        <w:spacing w:before="7" w:line="280" w:lineRule="exact"/>
        <w:rPr>
          <w:sz w:val="28"/>
          <w:szCs w:val="28"/>
        </w:rPr>
      </w:pPr>
    </w:p>
    <w:p w:rsidR="006801FF" w:rsidRDefault="00DA5105">
      <w:pPr>
        <w:ind w:left="1440"/>
        <w:rPr>
          <w:sz w:val="22"/>
          <w:szCs w:val="22"/>
        </w:rPr>
      </w:pPr>
      <w:r>
        <w:rPr>
          <w:b/>
          <w:sz w:val="22"/>
          <w:szCs w:val="22"/>
        </w:rPr>
        <w:t xml:space="preserve">Parameter :  </w:t>
      </w:r>
      <w:r>
        <w:rPr>
          <w:sz w:val="22"/>
          <w:szCs w:val="22"/>
        </w:rPr>
        <w:t>Data listed as a part of the function</w:t>
      </w:r>
    </w:p>
    <w:p w:rsidR="006801FF" w:rsidRDefault="00DA5105">
      <w:pPr>
        <w:spacing w:before="17"/>
        <w:ind w:left="2880"/>
        <w:rPr>
          <w:sz w:val="22"/>
          <w:szCs w:val="22"/>
        </w:rPr>
      </w:pPr>
      <w:r>
        <w:rPr>
          <w:sz w:val="22"/>
          <w:szCs w:val="22"/>
        </w:rPr>
        <w:t xml:space="preserve">For Ex. </w:t>
      </w:r>
      <w:r>
        <w:rPr>
          <w:b/>
          <w:sz w:val="22"/>
          <w:szCs w:val="22"/>
        </w:rPr>
        <w:t xml:space="preserve">Sqrt(N)  </w:t>
      </w:r>
      <w:r>
        <w:rPr>
          <w:sz w:val="22"/>
          <w:szCs w:val="22"/>
        </w:rPr>
        <w:t xml:space="preserve">-- </w:t>
      </w:r>
      <w:r>
        <w:rPr>
          <w:b/>
          <w:sz w:val="22"/>
          <w:szCs w:val="22"/>
        </w:rPr>
        <w:t xml:space="preserve">Sqrt </w:t>
      </w:r>
      <w:r>
        <w:rPr>
          <w:sz w:val="22"/>
          <w:szCs w:val="22"/>
        </w:rPr>
        <w:t xml:space="preserve">is the name of the function and </w:t>
      </w:r>
      <w:r>
        <w:rPr>
          <w:b/>
          <w:sz w:val="22"/>
          <w:szCs w:val="22"/>
        </w:rPr>
        <w:t xml:space="preserve">N </w:t>
      </w:r>
      <w:r>
        <w:rPr>
          <w:sz w:val="22"/>
          <w:szCs w:val="22"/>
        </w:rPr>
        <w:t>is the parameter.</w:t>
      </w:r>
    </w:p>
    <w:p w:rsidR="006801FF" w:rsidRDefault="006801FF">
      <w:pPr>
        <w:spacing w:before="11" w:line="280" w:lineRule="exact"/>
        <w:rPr>
          <w:sz w:val="28"/>
          <w:szCs w:val="28"/>
        </w:rPr>
      </w:pPr>
    </w:p>
    <w:p w:rsidR="006801FF" w:rsidRDefault="00DA5105">
      <w:pPr>
        <w:ind w:left="1440"/>
        <w:rPr>
          <w:sz w:val="28"/>
          <w:szCs w:val="28"/>
        </w:rPr>
      </w:pPr>
      <w:r>
        <w:rPr>
          <w:sz w:val="28"/>
          <w:szCs w:val="28"/>
        </w:rPr>
        <w:t>Types of Function</w:t>
      </w:r>
    </w:p>
    <w:p w:rsidR="006801FF" w:rsidRDefault="006801FF">
      <w:pPr>
        <w:spacing w:before="14" w:line="260" w:lineRule="exact"/>
        <w:rPr>
          <w:sz w:val="26"/>
          <w:szCs w:val="26"/>
        </w:rPr>
      </w:pPr>
    </w:p>
    <w:p w:rsidR="006801FF" w:rsidRDefault="00DA5105">
      <w:pPr>
        <w:ind w:left="1800"/>
        <w:rPr>
          <w:sz w:val="22"/>
          <w:szCs w:val="22"/>
        </w:rPr>
      </w:pPr>
      <w:r>
        <w:rPr>
          <w:sz w:val="22"/>
          <w:szCs w:val="22"/>
        </w:rPr>
        <w:t>1.    Mathematical ⇒ Calculate mathematical values such as square root, absolute value etc.</w:t>
      </w:r>
    </w:p>
    <w:p w:rsidR="006801FF" w:rsidRDefault="00DA5105">
      <w:pPr>
        <w:spacing w:before="17"/>
        <w:ind w:left="1800"/>
        <w:rPr>
          <w:sz w:val="22"/>
          <w:szCs w:val="22"/>
        </w:rPr>
      </w:pPr>
      <w:r>
        <w:rPr>
          <w:sz w:val="22"/>
          <w:szCs w:val="22"/>
        </w:rPr>
        <w:t>2.   String ⇒ Manipulate string variables such as copy , length etc.</w:t>
      </w:r>
    </w:p>
    <w:p w:rsidR="006801FF" w:rsidRDefault="00DA5105">
      <w:pPr>
        <w:spacing w:before="17"/>
        <w:ind w:left="1800"/>
        <w:rPr>
          <w:sz w:val="22"/>
          <w:szCs w:val="22"/>
        </w:rPr>
      </w:pPr>
      <w:r>
        <w:rPr>
          <w:sz w:val="22"/>
          <w:szCs w:val="22"/>
        </w:rPr>
        <w:t>3.   Conversion ⇒ Convert data from on data type to another.</w:t>
      </w:r>
    </w:p>
    <w:p w:rsidR="006801FF" w:rsidRDefault="00DA5105">
      <w:pPr>
        <w:spacing w:before="17"/>
        <w:ind w:left="1800"/>
        <w:rPr>
          <w:sz w:val="22"/>
          <w:szCs w:val="22"/>
        </w:rPr>
      </w:pPr>
      <w:r>
        <w:rPr>
          <w:sz w:val="22"/>
          <w:szCs w:val="22"/>
        </w:rPr>
        <w:t>4.   Statistical ⇒ Calculate thing</w:t>
      </w:r>
      <w:r>
        <w:rPr>
          <w:sz w:val="22"/>
          <w:szCs w:val="22"/>
        </w:rPr>
        <w:t>s such as Max , Min etc</w:t>
      </w:r>
    </w:p>
    <w:p w:rsidR="006801FF" w:rsidRDefault="00DA5105">
      <w:pPr>
        <w:spacing w:before="17"/>
        <w:ind w:left="1800"/>
        <w:rPr>
          <w:sz w:val="22"/>
          <w:szCs w:val="22"/>
        </w:rPr>
      </w:pPr>
      <w:r>
        <w:rPr>
          <w:sz w:val="22"/>
          <w:szCs w:val="22"/>
        </w:rPr>
        <w:t>5.   Utility ⇒ Used in generating Reports such as Date and Time function etc.</w:t>
      </w:r>
    </w:p>
    <w:p w:rsidR="006801FF" w:rsidRDefault="006801FF">
      <w:pPr>
        <w:spacing w:before="11" w:line="280" w:lineRule="exact"/>
        <w:rPr>
          <w:sz w:val="28"/>
          <w:szCs w:val="28"/>
        </w:rPr>
      </w:pPr>
    </w:p>
    <w:p w:rsidR="006801FF" w:rsidRDefault="00DA5105">
      <w:pPr>
        <w:ind w:left="1440"/>
        <w:rPr>
          <w:sz w:val="36"/>
          <w:szCs w:val="36"/>
        </w:rPr>
      </w:pPr>
      <w:r>
        <w:rPr>
          <w:b/>
          <w:color w:val="434343"/>
          <w:sz w:val="36"/>
          <w:szCs w:val="36"/>
        </w:rPr>
        <w:t>Operators</w:t>
      </w:r>
    </w:p>
    <w:p w:rsidR="006801FF" w:rsidRDefault="006801FF">
      <w:pPr>
        <w:spacing w:before="7" w:line="280" w:lineRule="exact"/>
        <w:rPr>
          <w:sz w:val="28"/>
          <w:szCs w:val="28"/>
        </w:rPr>
      </w:pPr>
    </w:p>
    <w:p w:rsidR="006801FF" w:rsidRDefault="00DA5105">
      <w:pPr>
        <w:spacing w:line="256" w:lineRule="auto"/>
        <w:ind w:left="1440" w:right="1443"/>
        <w:rPr>
          <w:sz w:val="22"/>
          <w:szCs w:val="22"/>
        </w:rPr>
      </w:pPr>
      <w:r>
        <w:rPr>
          <w:sz w:val="22"/>
          <w:szCs w:val="22"/>
        </w:rPr>
        <w:t>Operators are the data connectors within expressions and equations. They tell the computer how</w:t>
      </w:r>
      <w:r>
        <w:rPr>
          <w:sz w:val="22"/>
          <w:szCs w:val="22"/>
        </w:rPr>
        <w:t xml:space="preserve"> to process the data. They also tell the computer what type of processing (mathematical, logical,</w:t>
      </w:r>
    </w:p>
    <w:p w:rsidR="006801FF" w:rsidRDefault="00DA5105">
      <w:pPr>
        <w:spacing w:line="256" w:lineRule="auto"/>
        <w:ind w:left="1440" w:right="1547"/>
        <w:rPr>
          <w:sz w:val="22"/>
          <w:szCs w:val="22"/>
        </w:rPr>
      </w:pPr>
      <w:r>
        <w:rPr>
          <w:sz w:val="22"/>
          <w:szCs w:val="22"/>
        </w:rPr>
        <w:t>or whatever) needs to be done. The types of operators used in calculations and problem solving include mathematical, relational, and logical operators.</w:t>
      </w:r>
    </w:p>
    <w:p w:rsidR="006801FF" w:rsidRDefault="006801FF">
      <w:pPr>
        <w:spacing w:before="11" w:line="260" w:lineRule="exact"/>
        <w:rPr>
          <w:sz w:val="26"/>
          <w:szCs w:val="26"/>
        </w:rPr>
      </w:pPr>
    </w:p>
    <w:p w:rsidR="006801FF" w:rsidRDefault="00DA5105">
      <w:pPr>
        <w:ind w:left="1440"/>
        <w:rPr>
          <w:sz w:val="22"/>
          <w:szCs w:val="22"/>
        </w:rPr>
      </w:pPr>
      <w:r>
        <w:rPr>
          <w:b/>
          <w:sz w:val="22"/>
          <w:szCs w:val="22"/>
        </w:rPr>
        <w:t>Opera</w:t>
      </w:r>
      <w:r>
        <w:rPr>
          <w:b/>
          <w:sz w:val="22"/>
          <w:szCs w:val="22"/>
        </w:rPr>
        <w:t xml:space="preserve">nds </w:t>
      </w:r>
      <w:r>
        <w:rPr>
          <w:sz w:val="22"/>
          <w:szCs w:val="22"/>
        </w:rPr>
        <w:t>⇒ data that the operator connects and processes.</w:t>
      </w:r>
    </w:p>
    <w:p w:rsidR="006801FF" w:rsidRDefault="00DA5105">
      <w:pPr>
        <w:spacing w:before="17"/>
        <w:ind w:left="1440"/>
        <w:rPr>
          <w:sz w:val="22"/>
          <w:szCs w:val="22"/>
        </w:rPr>
        <w:sectPr w:rsidR="006801FF">
          <w:pgSz w:w="12240" w:h="15840"/>
          <w:pgMar w:top="1160" w:right="0" w:bottom="280" w:left="0" w:header="0" w:footer="896" w:gutter="0"/>
          <w:cols w:space="720"/>
        </w:sectPr>
      </w:pPr>
      <w:r>
        <w:rPr>
          <w:b/>
          <w:sz w:val="22"/>
          <w:szCs w:val="22"/>
        </w:rPr>
        <w:t xml:space="preserve">Resultant </w:t>
      </w:r>
      <w:r>
        <w:rPr>
          <w:sz w:val="22"/>
          <w:szCs w:val="22"/>
        </w:rPr>
        <w:t>⇒ result when the operation is completed.</w:t>
      </w:r>
    </w:p>
    <w:p w:rsidR="006801FF" w:rsidRDefault="006801FF">
      <w:pPr>
        <w:spacing w:before="7" w:line="100" w:lineRule="exact"/>
        <w:rPr>
          <w:sz w:val="10"/>
          <w:szCs w:val="10"/>
        </w:rPr>
      </w:pPr>
    </w:p>
    <w:p w:rsidR="006801FF" w:rsidRDefault="006801FF">
      <w:pPr>
        <w:spacing w:line="200" w:lineRule="exact"/>
      </w:pPr>
    </w:p>
    <w:p w:rsidR="006801FF" w:rsidRDefault="002F35E5">
      <w:pPr>
        <w:ind w:left="1470"/>
        <w:rPr>
          <w:sz w:val="9"/>
          <w:szCs w:val="9"/>
        </w:rPr>
      </w:pPr>
      <w:r>
        <w:pict>
          <v:shape id="_x0000_i1031" type="#_x0000_t75" style="width:35.25pt;height:4.5pt">
            <v:imagedata r:id="rId7" o:title=""/>
          </v:shape>
        </w:pict>
      </w:r>
    </w:p>
    <w:p w:rsidR="006801FF" w:rsidRDefault="006801FF">
      <w:pPr>
        <w:spacing w:line="200" w:lineRule="exact"/>
      </w:pPr>
    </w:p>
    <w:p w:rsidR="006801FF" w:rsidRDefault="006801FF">
      <w:pPr>
        <w:spacing w:line="200" w:lineRule="exact"/>
      </w:pPr>
    </w:p>
    <w:p w:rsidR="006801FF" w:rsidRDefault="006801FF">
      <w:pPr>
        <w:spacing w:line="200" w:lineRule="exact"/>
      </w:pPr>
    </w:p>
    <w:p w:rsidR="006801FF" w:rsidRDefault="006801FF">
      <w:pPr>
        <w:spacing w:line="200" w:lineRule="exact"/>
      </w:pPr>
    </w:p>
    <w:p w:rsidR="006801FF" w:rsidRDefault="006801FF">
      <w:pPr>
        <w:spacing w:line="200" w:lineRule="exact"/>
      </w:pPr>
    </w:p>
    <w:p w:rsidR="006801FF" w:rsidRDefault="006801FF">
      <w:pPr>
        <w:spacing w:before="20" w:line="240" w:lineRule="exact"/>
        <w:rPr>
          <w:sz w:val="24"/>
          <w:szCs w:val="24"/>
        </w:rPr>
      </w:pPr>
    </w:p>
    <w:p w:rsidR="006801FF" w:rsidRDefault="002F35E5">
      <w:pPr>
        <w:ind w:left="1110"/>
        <w:sectPr w:rsidR="006801FF">
          <w:footerReference w:type="default" r:id="rId13"/>
          <w:pgSz w:w="12240" w:h="15840"/>
          <w:pgMar w:top="1160" w:right="0" w:bottom="280" w:left="0" w:header="0" w:footer="476" w:gutter="0"/>
          <w:pgNumType w:start="5"/>
          <w:cols w:space="720"/>
        </w:sectPr>
      </w:pPr>
      <w:r>
        <w:pict>
          <v:shape id="_x0000_i1032" type="#_x0000_t75" style="width:507pt;height:480pt">
            <v:imagedata r:id="rId14" o:title=""/>
          </v:shape>
        </w:pict>
      </w:r>
    </w:p>
    <w:p w:rsidR="006801FF" w:rsidRDefault="006801FF">
      <w:pPr>
        <w:spacing w:before="7" w:line="100" w:lineRule="exact"/>
        <w:rPr>
          <w:sz w:val="10"/>
          <w:szCs w:val="10"/>
        </w:rPr>
      </w:pPr>
    </w:p>
    <w:p w:rsidR="006801FF" w:rsidRDefault="006801FF">
      <w:pPr>
        <w:spacing w:line="200" w:lineRule="exact"/>
      </w:pPr>
    </w:p>
    <w:p w:rsidR="006801FF" w:rsidRDefault="002F35E5">
      <w:pPr>
        <w:ind w:left="1470"/>
        <w:rPr>
          <w:sz w:val="9"/>
          <w:szCs w:val="9"/>
        </w:rPr>
      </w:pPr>
      <w:r>
        <w:pict>
          <v:shape id="_x0000_i1033" type="#_x0000_t75" style="width:35.25pt;height:4.5pt">
            <v:imagedata r:id="rId7" o:title=""/>
          </v:shape>
        </w:pict>
      </w:r>
    </w:p>
    <w:p w:rsidR="006801FF" w:rsidRDefault="006801FF">
      <w:pPr>
        <w:spacing w:before="9" w:line="140" w:lineRule="exact"/>
        <w:rPr>
          <w:sz w:val="14"/>
          <w:szCs w:val="14"/>
        </w:rPr>
      </w:pPr>
    </w:p>
    <w:p w:rsidR="006801FF" w:rsidRDefault="00DA5105">
      <w:pPr>
        <w:spacing w:before="10"/>
        <w:ind w:left="1440"/>
        <w:rPr>
          <w:sz w:val="28"/>
          <w:szCs w:val="28"/>
        </w:rPr>
      </w:pPr>
      <w:r>
        <w:rPr>
          <w:sz w:val="28"/>
          <w:szCs w:val="28"/>
        </w:rPr>
        <w:t>Hierarchy</w:t>
      </w:r>
    </w:p>
    <w:p w:rsidR="006801FF" w:rsidRDefault="006801FF">
      <w:pPr>
        <w:spacing w:before="9" w:line="180" w:lineRule="exact"/>
        <w:rPr>
          <w:sz w:val="19"/>
          <w:szCs w:val="19"/>
        </w:rPr>
      </w:pPr>
    </w:p>
    <w:p w:rsidR="006801FF" w:rsidRDefault="00DA5105">
      <w:pPr>
        <w:spacing w:line="312" w:lineRule="auto"/>
        <w:ind w:left="1440" w:right="1600"/>
        <w:rPr>
          <w:sz w:val="22"/>
          <w:szCs w:val="22"/>
        </w:rPr>
      </w:pPr>
      <w:r>
        <w:rPr>
          <w:sz w:val="22"/>
          <w:szCs w:val="22"/>
        </w:rPr>
        <w:t>These mathematical, relational, and logical operators have a hierarchy, or precedence, an order in which their operations take place.</w:t>
      </w:r>
    </w:p>
    <w:p w:rsidR="006801FF" w:rsidRDefault="006801FF">
      <w:pPr>
        <w:spacing w:before="3" w:line="220" w:lineRule="exact"/>
        <w:rPr>
          <w:sz w:val="22"/>
          <w:szCs w:val="22"/>
        </w:rPr>
      </w:pPr>
    </w:p>
    <w:p w:rsidR="006801FF" w:rsidRDefault="002F35E5">
      <w:pPr>
        <w:ind w:left="1470"/>
        <w:sectPr w:rsidR="006801FF">
          <w:pgSz w:w="12240" w:h="15840"/>
          <w:pgMar w:top="1160" w:right="0" w:bottom="280" w:left="0" w:header="0" w:footer="476" w:gutter="0"/>
          <w:cols w:space="720"/>
        </w:sectPr>
      </w:pPr>
      <w:r>
        <w:pict>
          <v:shape id="_x0000_i1034" type="#_x0000_t75" style="width:467.25pt;height:456pt">
            <v:imagedata r:id="rId15" o:title=""/>
          </v:shape>
        </w:pict>
      </w:r>
    </w:p>
    <w:p w:rsidR="006801FF" w:rsidRDefault="006801FF">
      <w:pPr>
        <w:spacing w:before="7" w:line="100" w:lineRule="exact"/>
        <w:rPr>
          <w:sz w:val="10"/>
          <w:szCs w:val="10"/>
        </w:rPr>
      </w:pPr>
    </w:p>
    <w:p w:rsidR="006801FF" w:rsidRDefault="006801FF">
      <w:pPr>
        <w:spacing w:line="200" w:lineRule="exact"/>
      </w:pPr>
    </w:p>
    <w:p w:rsidR="006801FF" w:rsidRDefault="002F35E5">
      <w:pPr>
        <w:ind w:left="1470"/>
        <w:rPr>
          <w:sz w:val="9"/>
          <w:szCs w:val="9"/>
        </w:rPr>
      </w:pPr>
      <w:r>
        <w:pict>
          <v:shape id="_x0000_i1035" type="#_x0000_t75" style="width:35.25pt;height:4.5pt">
            <v:imagedata r:id="rId7" o:title=""/>
          </v:shape>
        </w:pict>
      </w:r>
    </w:p>
    <w:p w:rsidR="006801FF" w:rsidRDefault="006801FF">
      <w:pPr>
        <w:spacing w:line="200" w:lineRule="exact"/>
      </w:pPr>
    </w:p>
    <w:p w:rsidR="006801FF" w:rsidRDefault="006801FF">
      <w:pPr>
        <w:spacing w:line="200" w:lineRule="exact"/>
      </w:pPr>
    </w:p>
    <w:p w:rsidR="006801FF" w:rsidRDefault="006801FF">
      <w:pPr>
        <w:spacing w:before="3" w:line="240" w:lineRule="exact"/>
        <w:rPr>
          <w:sz w:val="24"/>
          <w:szCs w:val="24"/>
        </w:rPr>
      </w:pPr>
    </w:p>
    <w:p w:rsidR="006801FF" w:rsidRDefault="00DA5105">
      <w:pPr>
        <w:spacing w:line="400" w:lineRule="exact"/>
        <w:ind w:left="1440"/>
        <w:rPr>
          <w:sz w:val="36"/>
          <w:szCs w:val="36"/>
        </w:rPr>
      </w:pPr>
      <w:r>
        <w:rPr>
          <w:b/>
          <w:color w:val="434343"/>
          <w:sz w:val="36"/>
          <w:szCs w:val="36"/>
        </w:rPr>
        <w:t>Expressions and Equations</w:t>
      </w:r>
    </w:p>
    <w:p w:rsidR="006801FF" w:rsidRDefault="006801FF">
      <w:pPr>
        <w:spacing w:before="2" w:line="140" w:lineRule="exact"/>
        <w:rPr>
          <w:sz w:val="14"/>
          <w:szCs w:val="14"/>
        </w:rPr>
      </w:pPr>
    </w:p>
    <w:p w:rsidR="006801FF" w:rsidRDefault="006801FF">
      <w:pPr>
        <w:spacing w:line="200" w:lineRule="exact"/>
      </w:pPr>
    </w:p>
    <w:p w:rsidR="006801FF" w:rsidRDefault="002F35E5">
      <w:pPr>
        <w:ind w:left="1470"/>
      </w:pPr>
      <w:r>
        <w:pict>
          <v:shape id="_x0000_i1036" type="#_x0000_t75" style="width:494.25pt;height:188.25pt">
            <v:imagedata r:id="rId16" o:title=""/>
          </v:shape>
        </w:pict>
      </w:r>
    </w:p>
    <w:p w:rsidR="006801FF" w:rsidRDefault="006801FF">
      <w:pPr>
        <w:spacing w:line="200" w:lineRule="exact"/>
      </w:pPr>
    </w:p>
    <w:p w:rsidR="006801FF" w:rsidRDefault="006801FF">
      <w:pPr>
        <w:spacing w:line="200" w:lineRule="exact"/>
      </w:pPr>
    </w:p>
    <w:p w:rsidR="006801FF" w:rsidRDefault="006801FF">
      <w:pPr>
        <w:spacing w:before="14" w:line="240" w:lineRule="exact"/>
        <w:rPr>
          <w:sz w:val="24"/>
          <w:szCs w:val="24"/>
        </w:rPr>
      </w:pPr>
    </w:p>
    <w:p w:rsidR="006801FF" w:rsidRDefault="00DA5105">
      <w:pPr>
        <w:ind w:left="1440"/>
        <w:rPr>
          <w:sz w:val="28"/>
          <w:szCs w:val="28"/>
        </w:rPr>
      </w:pPr>
      <w:r>
        <w:rPr>
          <w:sz w:val="28"/>
          <w:szCs w:val="28"/>
        </w:rPr>
        <w:t>Exercises:</w:t>
      </w:r>
    </w:p>
    <w:p w:rsidR="006801FF" w:rsidRDefault="006801FF">
      <w:pPr>
        <w:spacing w:before="9" w:line="180" w:lineRule="exact"/>
        <w:rPr>
          <w:sz w:val="19"/>
          <w:szCs w:val="19"/>
        </w:rPr>
      </w:pPr>
    </w:p>
    <w:p w:rsidR="006801FF" w:rsidRDefault="00DA5105">
      <w:pPr>
        <w:ind w:left="1800"/>
        <w:rPr>
          <w:sz w:val="22"/>
          <w:szCs w:val="22"/>
        </w:rPr>
      </w:pPr>
      <w:r>
        <w:rPr>
          <w:sz w:val="22"/>
          <w:szCs w:val="22"/>
        </w:rPr>
        <w:t>1.    Fill the table with Variables name and data types:</w:t>
      </w:r>
    </w:p>
    <w:p w:rsidR="006801FF" w:rsidRDefault="006801FF">
      <w:pPr>
        <w:spacing w:before="17" w:line="280" w:lineRule="exact"/>
        <w:rPr>
          <w:sz w:val="28"/>
          <w:szCs w:val="28"/>
        </w:rPr>
      </w:pPr>
    </w:p>
    <w:p w:rsidR="006801FF" w:rsidRDefault="002F35E5">
      <w:pPr>
        <w:ind w:left="2190"/>
      </w:pPr>
      <w:r>
        <w:pict>
          <v:shape id="_x0000_i1037" type="#_x0000_t75" style="width:388.5pt;height:207.75pt">
            <v:imagedata r:id="rId17" o:title=""/>
          </v:shape>
        </w:pict>
      </w:r>
    </w:p>
    <w:p w:rsidR="006801FF" w:rsidRDefault="006801FF">
      <w:pPr>
        <w:spacing w:before="10" w:line="100" w:lineRule="exact"/>
        <w:rPr>
          <w:sz w:val="11"/>
          <w:szCs w:val="11"/>
        </w:rPr>
      </w:pPr>
    </w:p>
    <w:p w:rsidR="006801FF" w:rsidRDefault="006801FF">
      <w:pPr>
        <w:spacing w:line="200" w:lineRule="exact"/>
      </w:pPr>
    </w:p>
    <w:p w:rsidR="006801FF" w:rsidRDefault="00DA5105">
      <w:pPr>
        <w:ind w:left="1800"/>
        <w:rPr>
          <w:sz w:val="22"/>
          <w:szCs w:val="22"/>
        </w:rPr>
      </w:pPr>
      <w:r>
        <w:rPr>
          <w:sz w:val="22"/>
          <w:szCs w:val="22"/>
        </w:rPr>
        <w:t>2.   Find the result of the following operations:</w:t>
      </w:r>
    </w:p>
    <w:p w:rsidR="006801FF" w:rsidRDefault="00DA5105">
      <w:pPr>
        <w:spacing w:before="77" w:line="312" w:lineRule="auto"/>
        <w:ind w:left="2520" w:right="8846"/>
        <w:rPr>
          <w:sz w:val="22"/>
          <w:szCs w:val="22"/>
        </w:rPr>
      </w:pPr>
      <w:r>
        <w:rPr>
          <w:sz w:val="22"/>
          <w:szCs w:val="22"/>
        </w:rPr>
        <w:t>a.    5 + 4 b.   10/2</w:t>
      </w:r>
    </w:p>
    <w:p w:rsidR="006801FF" w:rsidRDefault="00DA5105">
      <w:pPr>
        <w:spacing w:before="3"/>
        <w:ind w:left="2520"/>
        <w:rPr>
          <w:sz w:val="22"/>
          <w:szCs w:val="22"/>
        </w:rPr>
        <w:sectPr w:rsidR="006801FF">
          <w:footerReference w:type="default" r:id="rId18"/>
          <w:pgSz w:w="12240" w:h="15840"/>
          <w:pgMar w:top="1160" w:right="0" w:bottom="280" w:left="0" w:header="0" w:footer="896" w:gutter="0"/>
          <w:pgNumType w:start="7"/>
          <w:cols w:space="720"/>
        </w:sectPr>
      </w:pPr>
      <w:r>
        <w:rPr>
          <w:sz w:val="22"/>
          <w:szCs w:val="22"/>
        </w:rPr>
        <w:t>c.    True OR False</w:t>
      </w:r>
    </w:p>
    <w:p w:rsidR="006801FF" w:rsidRDefault="006801FF">
      <w:pPr>
        <w:spacing w:before="7" w:line="100" w:lineRule="exact"/>
        <w:rPr>
          <w:sz w:val="10"/>
          <w:szCs w:val="10"/>
        </w:rPr>
      </w:pPr>
    </w:p>
    <w:p w:rsidR="006801FF" w:rsidRDefault="006801FF">
      <w:pPr>
        <w:spacing w:line="200" w:lineRule="exact"/>
      </w:pPr>
    </w:p>
    <w:p w:rsidR="006801FF" w:rsidRDefault="002F35E5">
      <w:pPr>
        <w:ind w:left="1470"/>
        <w:rPr>
          <w:sz w:val="9"/>
          <w:szCs w:val="9"/>
        </w:rPr>
      </w:pPr>
      <w:r>
        <w:pict>
          <v:shape id="_x0000_i1038" type="#_x0000_t75" style="width:35.25pt;height:4.5pt">
            <v:imagedata r:id="rId7" o:title=""/>
          </v:shape>
        </w:pict>
      </w:r>
    </w:p>
    <w:p w:rsidR="006801FF" w:rsidRDefault="006801FF">
      <w:pPr>
        <w:spacing w:before="4" w:line="120" w:lineRule="exact"/>
        <w:rPr>
          <w:sz w:val="13"/>
          <w:szCs w:val="13"/>
        </w:rPr>
      </w:pPr>
    </w:p>
    <w:p w:rsidR="006801FF" w:rsidRDefault="00DA5105">
      <w:pPr>
        <w:spacing w:before="20" w:line="312" w:lineRule="auto"/>
        <w:ind w:left="2520" w:right="8322"/>
        <w:rPr>
          <w:sz w:val="22"/>
          <w:szCs w:val="22"/>
        </w:rPr>
      </w:pPr>
      <w:r>
        <w:rPr>
          <w:sz w:val="22"/>
          <w:szCs w:val="22"/>
        </w:rPr>
        <w:t>d.   20 MOD 3 e.   5 &lt; 8</w:t>
      </w:r>
    </w:p>
    <w:p w:rsidR="006801FF" w:rsidRDefault="00DA5105">
      <w:pPr>
        <w:spacing w:before="3" w:line="312" w:lineRule="auto"/>
        <w:ind w:left="2520" w:right="8202"/>
        <w:rPr>
          <w:sz w:val="22"/>
          <w:szCs w:val="22"/>
        </w:rPr>
      </w:pPr>
      <w:r>
        <w:rPr>
          <w:sz w:val="22"/>
          <w:szCs w:val="22"/>
        </w:rPr>
        <w:t>f.    25 MOD 70 g.   “A” 7 “H”</w:t>
      </w:r>
    </w:p>
    <w:p w:rsidR="006801FF" w:rsidRDefault="00DA5105">
      <w:pPr>
        <w:spacing w:before="3" w:line="312" w:lineRule="auto"/>
        <w:ind w:left="2520" w:right="8373"/>
        <w:rPr>
          <w:sz w:val="22"/>
          <w:szCs w:val="22"/>
        </w:rPr>
      </w:pPr>
      <w:r>
        <w:rPr>
          <w:sz w:val="22"/>
          <w:szCs w:val="22"/>
        </w:rPr>
        <w:t>h.   NOT True i.     25\70</w:t>
      </w:r>
    </w:p>
    <w:p w:rsidR="006801FF" w:rsidRDefault="00DA5105">
      <w:pPr>
        <w:spacing w:before="3" w:line="312" w:lineRule="auto"/>
        <w:ind w:left="2520" w:right="7799"/>
        <w:rPr>
          <w:sz w:val="22"/>
          <w:szCs w:val="22"/>
        </w:rPr>
      </w:pPr>
      <w:r>
        <w:rPr>
          <w:sz w:val="22"/>
          <w:szCs w:val="22"/>
        </w:rPr>
        <w:t>j.     False AND True k.    20 * 0.5</w:t>
      </w:r>
    </w:p>
    <w:p w:rsidR="006801FF" w:rsidRDefault="00DA5105">
      <w:pPr>
        <w:spacing w:before="3" w:line="312" w:lineRule="auto"/>
        <w:ind w:left="2520" w:right="8485"/>
        <w:rPr>
          <w:sz w:val="22"/>
          <w:szCs w:val="22"/>
        </w:rPr>
      </w:pPr>
      <w:r>
        <w:rPr>
          <w:sz w:val="22"/>
          <w:szCs w:val="22"/>
        </w:rPr>
        <w:t>l.     35 &lt;= 35 m.  35/7</w:t>
      </w:r>
    </w:p>
    <w:p w:rsidR="006801FF" w:rsidRDefault="00DA5105">
      <w:pPr>
        <w:spacing w:before="3" w:line="312" w:lineRule="auto"/>
        <w:ind w:left="2520" w:right="7869"/>
        <w:jc w:val="both"/>
        <w:rPr>
          <w:sz w:val="22"/>
          <w:szCs w:val="22"/>
        </w:rPr>
      </w:pPr>
      <w:r>
        <w:rPr>
          <w:sz w:val="22"/>
          <w:szCs w:val="22"/>
        </w:rPr>
        <w:t>n.   False OR False o.   True AND True p.   50 MOD 5</w:t>
      </w:r>
    </w:p>
    <w:p w:rsidR="006801FF" w:rsidRDefault="00DA5105">
      <w:pPr>
        <w:spacing w:before="3"/>
        <w:ind w:left="2520" w:right="8543"/>
        <w:jc w:val="both"/>
        <w:rPr>
          <w:sz w:val="22"/>
          <w:szCs w:val="22"/>
        </w:rPr>
      </w:pPr>
      <w:r>
        <w:rPr>
          <w:sz w:val="22"/>
          <w:szCs w:val="22"/>
        </w:rPr>
        <w:t>q.   -35 &lt; 67</w:t>
      </w:r>
    </w:p>
    <w:p w:rsidR="006801FF" w:rsidRDefault="00DA5105">
      <w:pPr>
        <w:spacing w:before="77" w:line="312" w:lineRule="auto"/>
        <w:ind w:left="2160" w:right="2143" w:hanging="360"/>
        <w:jc w:val="both"/>
        <w:rPr>
          <w:sz w:val="22"/>
          <w:szCs w:val="22"/>
        </w:rPr>
      </w:pPr>
      <w:r>
        <w:rPr>
          <w:sz w:val="22"/>
          <w:szCs w:val="22"/>
        </w:rPr>
        <w:t>3.   Using the hierarchy chart, list the order in which the following operations would be</w:t>
      </w:r>
      <w:r>
        <w:rPr>
          <w:sz w:val="22"/>
          <w:szCs w:val="22"/>
        </w:rPr>
        <w:t xml:space="preserve"> processed. (Remember: Operations are processed left to right within a level in the hierarchy table.)</w:t>
      </w:r>
    </w:p>
    <w:p w:rsidR="006801FF" w:rsidRDefault="00DA5105">
      <w:pPr>
        <w:spacing w:before="3"/>
        <w:ind w:left="2520" w:right="8857"/>
        <w:jc w:val="both"/>
        <w:rPr>
          <w:sz w:val="22"/>
          <w:szCs w:val="22"/>
        </w:rPr>
      </w:pPr>
      <w:r>
        <w:rPr>
          <w:sz w:val="22"/>
          <w:szCs w:val="22"/>
        </w:rPr>
        <w:t>a.    +, -, *</w:t>
      </w:r>
    </w:p>
    <w:p w:rsidR="006801FF" w:rsidRDefault="00DA5105">
      <w:pPr>
        <w:spacing w:before="77"/>
        <w:ind w:left="2520" w:right="8873"/>
        <w:jc w:val="both"/>
        <w:rPr>
          <w:sz w:val="22"/>
          <w:szCs w:val="22"/>
        </w:rPr>
      </w:pPr>
      <w:r>
        <w:rPr>
          <w:sz w:val="22"/>
          <w:szCs w:val="22"/>
        </w:rPr>
        <w:t>b.   /, \, =</w:t>
      </w:r>
    </w:p>
    <w:p w:rsidR="006801FF" w:rsidRDefault="00DA5105">
      <w:pPr>
        <w:spacing w:before="77"/>
        <w:ind w:left="2520" w:right="8626"/>
        <w:jc w:val="both"/>
        <w:rPr>
          <w:sz w:val="22"/>
          <w:szCs w:val="22"/>
        </w:rPr>
      </w:pPr>
      <w:r>
        <w:rPr>
          <w:sz w:val="22"/>
          <w:szCs w:val="22"/>
        </w:rPr>
        <w:t>c.    OR, *, &lt;</w:t>
      </w:r>
    </w:p>
    <w:p w:rsidR="006801FF" w:rsidRDefault="00DA5105">
      <w:pPr>
        <w:spacing w:before="77"/>
        <w:ind w:left="2520" w:right="8129"/>
        <w:jc w:val="both"/>
        <w:rPr>
          <w:sz w:val="22"/>
          <w:szCs w:val="22"/>
        </w:rPr>
      </w:pPr>
      <w:r>
        <w:rPr>
          <w:sz w:val="22"/>
          <w:szCs w:val="22"/>
        </w:rPr>
        <w:t>d.   NOT, AND, *</w:t>
      </w:r>
    </w:p>
    <w:p w:rsidR="006801FF" w:rsidRDefault="00DA5105">
      <w:pPr>
        <w:spacing w:before="77"/>
        <w:ind w:left="2520" w:right="8444"/>
        <w:jc w:val="both"/>
        <w:rPr>
          <w:sz w:val="22"/>
          <w:szCs w:val="22"/>
        </w:rPr>
      </w:pPr>
      <w:r>
        <w:rPr>
          <w:sz w:val="22"/>
          <w:szCs w:val="22"/>
        </w:rPr>
        <w:t>e.   NOT, &gt;, +</w:t>
      </w:r>
    </w:p>
    <w:p w:rsidR="006801FF" w:rsidRDefault="00DA5105">
      <w:pPr>
        <w:spacing w:before="77"/>
        <w:ind w:left="2520" w:right="7902"/>
        <w:jc w:val="both"/>
        <w:rPr>
          <w:sz w:val="22"/>
          <w:szCs w:val="22"/>
        </w:rPr>
      </w:pPr>
      <w:r>
        <w:rPr>
          <w:sz w:val="22"/>
          <w:szCs w:val="22"/>
        </w:rPr>
        <w:t>f.    AND, OR, NOT</w:t>
      </w:r>
    </w:p>
    <w:p w:rsidR="006801FF" w:rsidRDefault="00DA5105">
      <w:pPr>
        <w:spacing w:before="77"/>
        <w:ind w:left="2520" w:right="8217"/>
        <w:jc w:val="both"/>
        <w:rPr>
          <w:sz w:val="22"/>
          <w:szCs w:val="22"/>
        </w:rPr>
      </w:pPr>
      <w:r>
        <w:rPr>
          <w:sz w:val="22"/>
          <w:szCs w:val="22"/>
        </w:rPr>
        <w:t>g.   &lt;, AND, &gt;, +</w:t>
      </w:r>
    </w:p>
    <w:p w:rsidR="006801FF" w:rsidRDefault="00DA5105">
      <w:pPr>
        <w:spacing w:before="77"/>
        <w:ind w:left="2520" w:right="8833"/>
        <w:jc w:val="both"/>
        <w:rPr>
          <w:sz w:val="22"/>
          <w:szCs w:val="22"/>
        </w:rPr>
      </w:pPr>
      <w:r>
        <w:rPr>
          <w:sz w:val="22"/>
          <w:szCs w:val="22"/>
        </w:rPr>
        <w:t>h.   *, ^, +</w:t>
      </w:r>
    </w:p>
    <w:p w:rsidR="006801FF" w:rsidRDefault="00DA5105">
      <w:pPr>
        <w:spacing w:before="77"/>
        <w:ind w:left="2520" w:right="8484"/>
        <w:jc w:val="both"/>
        <w:rPr>
          <w:sz w:val="22"/>
          <w:szCs w:val="22"/>
        </w:rPr>
      </w:pPr>
      <w:r>
        <w:rPr>
          <w:sz w:val="22"/>
          <w:szCs w:val="22"/>
        </w:rPr>
        <w:t>i.     NOT, +, \</w:t>
      </w:r>
    </w:p>
    <w:p w:rsidR="006801FF" w:rsidRDefault="00DA5105">
      <w:pPr>
        <w:spacing w:before="77"/>
        <w:ind w:left="2520" w:right="8438"/>
        <w:jc w:val="both"/>
        <w:rPr>
          <w:sz w:val="22"/>
          <w:szCs w:val="22"/>
        </w:rPr>
      </w:pPr>
      <w:r>
        <w:rPr>
          <w:sz w:val="22"/>
          <w:szCs w:val="22"/>
        </w:rPr>
        <w:t>j.     MOD, \, &lt;</w:t>
      </w:r>
    </w:p>
    <w:p w:rsidR="006801FF" w:rsidRDefault="006801FF">
      <w:pPr>
        <w:spacing w:before="7" w:line="180" w:lineRule="exact"/>
        <w:rPr>
          <w:sz w:val="19"/>
          <w:szCs w:val="19"/>
        </w:rPr>
      </w:pPr>
    </w:p>
    <w:p w:rsidR="006801FF" w:rsidRDefault="006801FF">
      <w:pPr>
        <w:spacing w:line="200" w:lineRule="exact"/>
      </w:pPr>
    </w:p>
    <w:p w:rsidR="006801FF" w:rsidRDefault="006801FF">
      <w:pPr>
        <w:spacing w:line="200" w:lineRule="exact"/>
      </w:pPr>
    </w:p>
    <w:p w:rsidR="006801FF" w:rsidRDefault="006801FF">
      <w:pPr>
        <w:spacing w:line="200" w:lineRule="exact"/>
      </w:pPr>
    </w:p>
    <w:p w:rsidR="006801FF" w:rsidRDefault="00DA5105">
      <w:pPr>
        <w:ind w:left="1761" w:right="2477"/>
        <w:jc w:val="center"/>
        <w:rPr>
          <w:sz w:val="22"/>
          <w:szCs w:val="22"/>
        </w:rPr>
      </w:pPr>
      <w:r>
        <w:rPr>
          <w:sz w:val="22"/>
          <w:szCs w:val="22"/>
        </w:rPr>
        <w:t>4.   Set up an equation to calculate the following (create your own variable names):</w:t>
      </w:r>
    </w:p>
    <w:p w:rsidR="006801FF" w:rsidRDefault="00DA5105">
      <w:pPr>
        <w:spacing w:before="77"/>
        <w:ind w:left="2520" w:right="7446"/>
        <w:jc w:val="both"/>
        <w:rPr>
          <w:sz w:val="22"/>
          <w:szCs w:val="22"/>
        </w:rPr>
      </w:pPr>
      <w:r>
        <w:rPr>
          <w:sz w:val="22"/>
          <w:szCs w:val="22"/>
        </w:rPr>
        <w:t>a.    The area of a room.</w:t>
      </w:r>
    </w:p>
    <w:p w:rsidR="006801FF" w:rsidRDefault="00DA5105">
      <w:pPr>
        <w:spacing w:before="77"/>
        <w:ind w:left="2520" w:right="4149"/>
        <w:jc w:val="both"/>
        <w:rPr>
          <w:sz w:val="22"/>
          <w:szCs w:val="22"/>
        </w:rPr>
      </w:pPr>
      <w:r>
        <w:rPr>
          <w:sz w:val="22"/>
          <w:szCs w:val="22"/>
        </w:rPr>
        <w:t>b.   The wall area of a room including windows and doors.</w:t>
      </w:r>
    </w:p>
    <w:p w:rsidR="006801FF" w:rsidRDefault="00DA5105">
      <w:pPr>
        <w:spacing w:before="77"/>
        <w:ind w:left="2520" w:right="3302"/>
        <w:jc w:val="both"/>
        <w:rPr>
          <w:sz w:val="22"/>
          <w:szCs w:val="22"/>
        </w:rPr>
      </w:pPr>
      <w:r>
        <w:rPr>
          <w:sz w:val="22"/>
          <w:szCs w:val="22"/>
        </w:rPr>
        <w:t>c.    The wall area of a room not including two windows and a door.</w:t>
      </w:r>
    </w:p>
    <w:p w:rsidR="006801FF" w:rsidRDefault="00DA5105">
      <w:pPr>
        <w:spacing w:before="77"/>
        <w:ind w:left="2520" w:right="2578"/>
        <w:jc w:val="both"/>
        <w:rPr>
          <w:sz w:val="22"/>
          <w:szCs w:val="22"/>
        </w:rPr>
      </w:pPr>
      <w:r>
        <w:rPr>
          <w:sz w:val="22"/>
          <w:szCs w:val="22"/>
        </w:rPr>
        <w:t>d.   The number of miles given a number of feet. (Use 5,280 feet per mile.)</w:t>
      </w:r>
    </w:p>
    <w:p w:rsidR="006801FF" w:rsidRDefault="00DA5105">
      <w:pPr>
        <w:spacing w:before="77" w:line="312" w:lineRule="auto"/>
        <w:ind w:left="2880" w:right="1411" w:hanging="360"/>
        <w:rPr>
          <w:sz w:val="22"/>
          <w:szCs w:val="22"/>
        </w:rPr>
        <w:sectPr w:rsidR="006801FF">
          <w:pgSz w:w="12240" w:h="15840"/>
          <w:pgMar w:top="1160" w:right="0" w:bottom="280" w:left="0" w:header="0" w:footer="896" w:gutter="0"/>
          <w:cols w:space="720"/>
        </w:sectPr>
      </w:pPr>
      <w:r>
        <w:rPr>
          <w:sz w:val="22"/>
          <w:szCs w:val="22"/>
        </w:rPr>
        <w:lastRenderedPageBreak/>
        <w:t>e.   The percent increase (or decrease) of a value given the beginning number and the ending number</w:t>
      </w:r>
      <w:r>
        <w:rPr>
          <w:sz w:val="22"/>
          <w:szCs w:val="22"/>
        </w:rPr>
        <w:t>. How would the result differ between increase and decrease?</w:t>
      </w:r>
    </w:p>
    <w:p w:rsidR="006801FF" w:rsidRDefault="006801FF">
      <w:pPr>
        <w:spacing w:before="7" w:line="100" w:lineRule="exact"/>
        <w:rPr>
          <w:sz w:val="10"/>
          <w:szCs w:val="10"/>
        </w:rPr>
      </w:pPr>
    </w:p>
    <w:p w:rsidR="006801FF" w:rsidRDefault="006801FF">
      <w:pPr>
        <w:spacing w:line="200" w:lineRule="exact"/>
      </w:pPr>
    </w:p>
    <w:p w:rsidR="006801FF" w:rsidRDefault="002F35E5">
      <w:pPr>
        <w:ind w:left="1470"/>
        <w:rPr>
          <w:sz w:val="9"/>
          <w:szCs w:val="9"/>
        </w:rPr>
      </w:pPr>
      <w:r>
        <w:pict>
          <v:shape id="_x0000_i1039" type="#_x0000_t75" style="width:35.25pt;height:4.5pt">
            <v:imagedata r:id="rId7" o:title=""/>
          </v:shape>
        </w:pict>
      </w:r>
    </w:p>
    <w:p w:rsidR="006801FF" w:rsidRDefault="006801FF">
      <w:pPr>
        <w:spacing w:before="9" w:line="120" w:lineRule="exact"/>
        <w:rPr>
          <w:sz w:val="12"/>
          <w:szCs w:val="12"/>
        </w:rPr>
      </w:pPr>
    </w:p>
    <w:p w:rsidR="006801FF" w:rsidRDefault="006801FF">
      <w:pPr>
        <w:spacing w:line="200" w:lineRule="exact"/>
      </w:pPr>
    </w:p>
    <w:p w:rsidR="006801FF" w:rsidRDefault="00DA5105">
      <w:pPr>
        <w:spacing w:before="20"/>
        <w:ind w:left="1800"/>
        <w:rPr>
          <w:sz w:val="22"/>
          <w:szCs w:val="22"/>
        </w:rPr>
      </w:pPr>
      <w:r>
        <w:rPr>
          <w:sz w:val="22"/>
          <w:szCs w:val="22"/>
        </w:rPr>
        <w:t>5.   What is wrong with these variable names? Can you correct them?</w:t>
      </w:r>
    </w:p>
    <w:p w:rsidR="006801FF" w:rsidRDefault="00DA5105">
      <w:pPr>
        <w:spacing w:before="77" w:line="312" w:lineRule="auto"/>
        <w:ind w:left="2520" w:right="5343"/>
        <w:rPr>
          <w:sz w:val="22"/>
          <w:szCs w:val="22"/>
        </w:rPr>
      </w:pPr>
      <w:r>
        <w:rPr>
          <w:sz w:val="22"/>
          <w:szCs w:val="22"/>
        </w:rPr>
        <w:t>a.    City Name referencing the name of a city. b.   Client-name referencing a client name.</w:t>
      </w:r>
    </w:p>
    <w:p w:rsidR="006801FF" w:rsidRDefault="00DA5105">
      <w:pPr>
        <w:spacing w:before="3" w:line="312" w:lineRule="auto"/>
        <w:ind w:left="2520" w:right="5668"/>
        <w:rPr>
          <w:sz w:val="22"/>
          <w:szCs w:val="22"/>
        </w:rPr>
      </w:pPr>
      <w:r>
        <w:rPr>
          <w:sz w:val="22"/>
          <w:szCs w:val="22"/>
        </w:rPr>
        <w:t>c.    City/State referencing a city and state. d.   LN referencing a last name.</w:t>
      </w:r>
    </w:p>
    <w:p w:rsidR="006801FF" w:rsidRDefault="00DA5105">
      <w:pPr>
        <w:spacing w:before="3"/>
        <w:ind w:left="2520"/>
        <w:rPr>
          <w:sz w:val="22"/>
          <w:szCs w:val="22"/>
        </w:rPr>
      </w:pPr>
      <w:r>
        <w:rPr>
          <w:sz w:val="22"/>
          <w:szCs w:val="22"/>
        </w:rPr>
        <w:t>e.   Street address</w:t>
      </w:r>
    </w:p>
    <w:p w:rsidR="006801FF" w:rsidRDefault="00DA5105">
      <w:pPr>
        <w:spacing w:before="77"/>
        <w:ind w:left="2520"/>
        <w:rPr>
          <w:sz w:val="22"/>
          <w:szCs w:val="22"/>
        </w:rPr>
      </w:pPr>
      <w:r>
        <w:rPr>
          <w:sz w:val="22"/>
          <w:szCs w:val="22"/>
        </w:rPr>
        <w:t>f.    Q for a quantity of books</w:t>
      </w:r>
    </w:p>
    <w:p w:rsidR="006801FF" w:rsidRDefault="00DA5105">
      <w:pPr>
        <w:spacing w:before="77"/>
        <w:ind w:left="2520"/>
        <w:rPr>
          <w:sz w:val="22"/>
          <w:szCs w:val="22"/>
        </w:rPr>
      </w:pPr>
      <w:r>
        <w:rPr>
          <w:sz w:val="22"/>
          <w:szCs w:val="22"/>
        </w:rPr>
        <w:t>g.   Street_Address_for_Joe’s_Hardware_Supply_Incorporated_Client</w:t>
      </w:r>
    </w:p>
    <w:p w:rsidR="006801FF" w:rsidRDefault="006801FF">
      <w:pPr>
        <w:spacing w:before="7" w:line="180" w:lineRule="exact"/>
        <w:rPr>
          <w:sz w:val="19"/>
          <w:szCs w:val="19"/>
        </w:rPr>
      </w:pPr>
    </w:p>
    <w:p w:rsidR="006801FF" w:rsidRDefault="006801FF">
      <w:pPr>
        <w:spacing w:line="200" w:lineRule="exact"/>
      </w:pPr>
    </w:p>
    <w:p w:rsidR="006801FF" w:rsidRDefault="006801FF">
      <w:pPr>
        <w:spacing w:line="200" w:lineRule="exact"/>
      </w:pPr>
    </w:p>
    <w:p w:rsidR="006801FF" w:rsidRDefault="006801FF">
      <w:pPr>
        <w:spacing w:line="200" w:lineRule="exact"/>
      </w:pPr>
    </w:p>
    <w:p w:rsidR="006801FF" w:rsidRDefault="00DA5105">
      <w:pPr>
        <w:spacing w:line="312" w:lineRule="auto"/>
        <w:ind w:left="2160" w:right="2222" w:hanging="360"/>
        <w:jc w:val="both"/>
        <w:rPr>
          <w:sz w:val="22"/>
          <w:szCs w:val="22"/>
        </w:rPr>
      </w:pPr>
      <w:r>
        <w:rPr>
          <w:sz w:val="22"/>
          <w:szCs w:val="22"/>
        </w:rPr>
        <w:t>6.   Steve Thompson bought and charged an electric saw</w:t>
      </w:r>
      <w:r>
        <w:rPr>
          <w:sz w:val="22"/>
          <w:szCs w:val="22"/>
        </w:rPr>
        <w:t xml:space="preserve"> on Date1 and made the first payment on Date2. Write an equation to calculate how many days (Days) elapsed between the two dates using a Function (for Charging)</w:t>
      </w:r>
    </w:p>
    <w:p w:rsidR="006801FF" w:rsidRDefault="006801FF">
      <w:pPr>
        <w:spacing w:before="8" w:line="180" w:lineRule="exact"/>
        <w:rPr>
          <w:sz w:val="19"/>
          <w:szCs w:val="19"/>
        </w:rPr>
      </w:pPr>
    </w:p>
    <w:p w:rsidR="006801FF" w:rsidRDefault="00DA5105">
      <w:pPr>
        <w:tabs>
          <w:tab w:val="left" w:pos="6280"/>
        </w:tabs>
        <w:ind w:left="3600"/>
        <w:rPr>
          <w:sz w:val="22"/>
          <w:szCs w:val="22"/>
        </w:rPr>
      </w:pPr>
      <w:r>
        <w:rPr>
          <w:sz w:val="22"/>
          <w:szCs w:val="22"/>
        </w:rPr>
        <w:t xml:space="preserve">Days = </w:t>
      </w:r>
      <w:r>
        <w:rPr>
          <w:sz w:val="22"/>
          <w:szCs w:val="22"/>
          <w:u w:val="single" w:color="000000"/>
        </w:rPr>
        <w:t xml:space="preserve"> </w:t>
      </w:r>
      <w:r>
        <w:rPr>
          <w:sz w:val="22"/>
          <w:szCs w:val="22"/>
          <w:u w:val="single" w:color="000000"/>
        </w:rPr>
        <w:tab/>
      </w:r>
    </w:p>
    <w:p w:rsidR="006801FF" w:rsidRDefault="006801FF">
      <w:pPr>
        <w:spacing w:before="11" w:line="240" w:lineRule="exact"/>
        <w:rPr>
          <w:sz w:val="24"/>
          <w:szCs w:val="24"/>
        </w:rPr>
      </w:pPr>
    </w:p>
    <w:p w:rsidR="006801FF" w:rsidRDefault="00DA5105">
      <w:pPr>
        <w:spacing w:before="20" w:line="312" w:lineRule="auto"/>
        <w:ind w:left="2160" w:right="1616" w:hanging="360"/>
        <w:rPr>
          <w:sz w:val="22"/>
          <w:szCs w:val="22"/>
        </w:rPr>
      </w:pPr>
      <w:r>
        <w:rPr>
          <w:sz w:val="22"/>
          <w:szCs w:val="22"/>
        </w:rPr>
        <w:t>7.    Roger would like to know the average of his test scores. Write an equation that would calculate the average given five test scores. Write the equation with and without using a function.</w:t>
      </w:r>
    </w:p>
    <w:p w:rsidR="006801FF" w:rsidRDefault="006801FF">
      <w:pPr>
        <w:spacing w:line="200" w:lineRule="exact"/>
      </w:pPr>
    </w:p>
    <w:p w:rsidR="006801FF" w:rsidRDefault="006801FF">
      <w:pPr>
        <w:spacing w:line="200" w:lineRule="exact"/>
      </w:pPr>
    </w:p>
    <w:p w:rsidR="006801FF" w:rsidRDefault="006801FF">
      <w:pPr>
        <w:spacing w:before="3" w:line="240" w:lineRule="exact"/>
        <w:rPr>
          <w:sz w:val="24"/>
          <w:szCs w:val="24"/>
        </w:rPr>
      </w:pPr>
    </w:p>
    <w:p w:rsidR="006801FF" w:rsidRDefault="002F35E5">
      <w:pPr>
        <w:ind w:left="5775"/>
        <w:rPr>
          <w:sz w:val="9"/>
          <w:szCs w:val="9"/>
        </w:rPr>
      </w:pPr>
      <w:r>
        <w:pict>
          <v:shape id="_x0000_i1040" type="#_x0000_t75" style="width:34.5pt;height:4.5pt">
            <v:imagedata r:id="rId19" o:title=""/>
          </v:shape>
        </w:pict>
      </w:r>
    </w:p>
    <w:sectPr w:rsidR="006801FF" w:rsidSect="006801FF">
      <w:pgSz w:w="12240" w:h="15840"/>
      <w:pgMar w:top="1160" w:right="0" w:bottom="280" w:left="0" w:header="0" w:footer="896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A5105" w:rsidRDefault="00DA5105" w:rsidP="006801FF">
      <w:r>
        <w:separator/>
      </w:r>
    </w:p>
  </w:endnote>
  <w:endnote w:type="continuationSeparator" w:id="1">
    <w:p w:rsidR="00DA5105" w:rsidRDefault="00DA5105" w:rsidP="006801F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roid Serif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01FF" w:rsidRDefault="006801FF">
    <w:pPr>
      <w:spacing w:line="200" w:lineRule="exact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6" type="#_x0000_t75" style="position:absolute;margin-left:0;margin-top:759.75pt;width:612.75pt;height:32.25pt;z-index:-251661824;mso-position-horizontal-relative:page;mso-position-vertical-relative:page">
          <v:imagedata r:id="rId1" o:title=""/>
          <w10:wrap anchorx="page" anchory="page"/>
        </v:shap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5" type="#_x0000_t202" style="position:absolute;margin-left:531.25pt;margin-top:736.2pt;width:10.75pt;height:13pt;z-index:-251660800;mso-position-horizontal-relative:page;mso-position-vertical-relative:page" filled="f" stroked="f">
          <v:textbox inset="0,0,0,0">
            <w:txbxContent>
              <w:p w:rsidR="006801FF" w:rsidRDefault="006801FF">
                <w:pPr>
                  <w:spacing w:line="220" w:lineRule="exact"/>
                  <w:ind w:left="40"/>
                  <w:rPr>
                    <w:sz w:val="22"/>
                    <w:szCs w:val="22"/>
                  </w:rPr>
                </w:pPr>
                <w:r>
                  <w:fldChar w:fldCharType="begin"/>
                </w:r>
                <w:r w:rsidR="00DA5105">
                  <w:rPr>
                    <w:sz w:val="22"/>
                    <w:szCs w:val="22"/>
                  </w:rPr>
                  <w:instrText xml:space="preserve"> PAGE </w:instrText>
                </w:r>
                <w:r>
                  <w:fldChar w:fldCharType="separate"/>
                </w:r>
                <w:r w:rsidR="002F35E5">
                  <w:rPr>
                    <w:noProof/>
                    <w:sz w:val="22"/>
                    <w:szCs w:val="22"/>
                  </w:rP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01FF" w:rsidRDefault="006801FF">
    <w:pPr>
      <w:spacing w:line="200" w:lineRule="exact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2" type="#_x0000_t75" style="position:absolute;margin-left:0;margin-top:759.75pt;width:612.75pt;height:32.25pt;z-index:-251657728;mso-position-horizontal-relative:page;mso-position-vertical-relative:page">
          <v:imagedata r:id="rId1" o:title=""/>
          <w10:wrap anchorx="page" anchory="page"/>
        </v:shap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531.25pt;margin-top:736.2pt;width:10.5pt;height:13pt;z-index:-251656704;mso-position-horizontal-relative:page;mso-position-vertical-relative:page" filled="f" stroked="f">
          <v:textbox inset="0,0,0,0">
            <w:txbxContent>
              <w:p w:rsidR="006801FF" w:rsidRDefault="006801FF">
                <w:pPr>
                  <w:spacing w:line="220" w:lineRule="exact"/>
                  <w:ind w:left="40"/>
                  <w:rPr>
                    <w:sz w:val="22"/>
                    <w:szCs w:val="22"/>
                  </w:rPr>
                </w:pPr>
                <w:r>
                  <w:fldChar w:fldCharType="begin"/>
                </w:r>
                <w:r w:rsidR="00DA5105">
                  <w:rPr>
                    <w:sz w:val="22"/>
                    <w:szCs w:val="22"/>
                  </w:rPr>
                  <w:instrText xml:space="preserve"> PAGE </w:instrText>
                </w:r>
                <w:r>
                  <w:fldChar w:fldCharType="separate"/>
                </w:r>
                <w:r w:rsidR="002F35E5">
                  <w:rPr>
                    <w:noProof/>
                    <w:sz w:val="22"/>
                    <w:szCs w:val="22"/>
                  </w:rPr>
                  <w:t>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01FF" w:rsidRDefault="006801FF">
    <w:pPr>
      <w:spacing w:line="200" w:lineRule="exact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0;margin-top:759.75pt;width:612.75pt;height:32.25pt;z-index:-251655680;mso-position-horizontal-relative:page;mso-position-vertical-relative:page">
          <v:imagedata r:id="rId1" o:title=""/>
          <w10:wrap anchorx="page" anchory="page"/>
        </v:shap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31.25pt;margin-top:736.2pt;width:10.5pt;height:13pt;z-index:-251654656;mso-position-horizontal-relative:page;mso-position-vertical-relative:page" filled="f" stroked="f">
          <v:textbox inset="0,0,0,0">
            <w:txbxContent>
              <w:p w:rsidR="006801FF" w:rsidRDefault="006801FF">
                <w:pPr>
                  <w:spacing w:line="220" w:lineRule="exact"/>
                  <w:ind w:left="40"/>
                  <w:rPr>
                    <w:sz w:val="22"/>
                    <w:szCs w:val="22"/>
                  </w:rPr>
                </w:pPr>
                <w:r>
                  <w:fldChar w:fldCharType="begin"/>
                </w:r>
                <w:r w:rsidR="00DA5105">
                  <w:rPr>
                    <w:sz w:val="22"/>
                    <w:szCs w:val="22"/>
                  </w:rPr>
                  <w:instrText xml:space="preserve"> PAGE </w:instrText>
                </w:r>
                <w:r>
                  <w:fldChar w:fldCharType="separate"/>
                </w:r>
                <w:r w:rsidR="002F35E5">
                  <w:rPr>
                    <w:noProof/>
                    <w:sz w:val="22"/>
                    <w:szCs w:val="22"/>
                  </w:rP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A5105" w:rsidRDefault="00DA5105" w:rsidP="006801FF">
      <w:r>
        <w:separator/>
      </w:r>
    </w:p>
  </w:footnote>
  <w:footnote w:type="continuationSeparator" w:id="1">
    <w:p w:rsidR="00DA5105" w:rsidRDefault="00DA5105" w:rsidP="006801F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01FF" w:rsidRDefault="006801FF">
    <w:pPr>
      <w:spacing w:line="140" w:lineRule="exact"/>
      <w:rPr>
        <w:sz w:val="15"/>
        <w:szCs w:val="15"/>
      </w:rPr>
    </w:pPr>
    <w:r w:rsidRPr="006801FF"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7" type="#_x0000_t75" style="position:absolute;margin-left:0;margin-top:0;width:612.75pt;height:7.5pt;z-index:-251662848;mso-position-horizontal-relative:page;mso-position-vertical-relative:page">
          <v:imagedata r:id="rId1" o:title=""/>
          <w10:wrap anchorx="page" anchory="pag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01FF" w:rsidRDefault="006801FF">
    <w:pPr>
      <w:spacing w:line="200" w:lineRule="exact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4" type="#_x0000_t75" style="position:absolute;margin-left:0;margin-top:0;width:612.75pt;height:7.5pt;z-index:-251659776;mso-position-horizontal-relative:page;mso-position-vertical-relative:page">
          <v:imagedata r:id="rId1" o:title=""/>
          <w10:wrap anchorx="page" anchory="page"/>
        </v:shap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71pt;margin-top:43.95pt;width:71.2pt;height:16pt;z-index:-251658752;mso-position-horizontal-relative:page;mso-position-vertical-relative:page" filled="f" stroked="f">
          <v:textbox inset="0,0,0,0">
            <w:txbxContent>
              <w:p w:rsidR="006801FF" w:rsidRDefault="00DA5105">
                <w:pPr>
                  <w:spacing w:line="280" w:lineRule="exact"/>
                  <w:ind w:left="20" w:right="-42"/>
                  <w:rPr>
                    <w:sz w:val="28"/>
                    <w:szCs w:val="28"/>
                  </w:rPr>
                </w:pPr>
                <w:r>
                  <w:rPr>
                    <w:b/>
                    <w:color w:val="404040"/>
                    <w:sz w:val="28"/>
                    <w:szCs w:val="28"/>
                  </w:rPr>
                  <w:t>PF - Lab 01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0D5704"/>
    <w:multiLevelType w:val="multilevel"/>
    <w:tmpl w:val="0F9E7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6801FF"/>
    <w:rsid w:val="002F35E5"/>
    <w:rsid w:val="006801FF"/>
    <w:rsid w:val="00DA5105"/>
    <w:rsid w:val="00EC05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4.jpeg"/><Relationship Id="rId17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image" Target="media/image6.jpeg"/><Relationship Id="rId10" Type="http://schemas.openxmlformats.org/officeDocument/2006/relationships/header" Target="header2.xm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5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1044</Words>
  <Characters>5955</Characters>
  <Application>Microsoft Office Word</Application>
  <DocSecurity>0</DocSecurity>
  <Lines>49</Lines>
  <Paragraphs>13</Paragraphs>
  <ScaleCrop>false</ScaleCrop>
  <Company/>
  <LinksUpToDate>false</LinksUpToDate>
  <CharactersWithSpaces>6986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Mubashra Fayyaz</dc:creator>
  <cp:lastModifiedBy>mubashra.fayyaz</cp:lastModifiedBy>
  <cp:revision>2</cp:revision>
  <dcterms:created xsi:type="dcterms:W3CDTF">2018-08-27T08:09:00Z</dcterms:created>
  <dcterms:modified xsi:type="dcterms:W3CDTF">2018-08-27T08:09:00Z</dcterms:modified>
</cp:coreProperties>
</file>